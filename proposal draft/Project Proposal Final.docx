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name="_GoBack" w:id="0"/>
    <w:bookmarkEnd w:id="0"/>
    <w:p w:rsidR="007C4DE9" w:rsidP="3E52D75F" w:rsidRDefault="007C4DE9" w14:paraId="5DBA5966" w14:noSpellErr="1" w14:textId="1188BF00">
      <w:pPr>
        <w:spacing w:after="0" w:afterAutospacing="off" w:line="240" w:lineRule="auto"/>
        <w:jc w:val="center"/>
        <w:rPr>
          <w:rFonts w:ascii="Calibri" w:hAnsi="Calibri" w:eastAsia="Calibri" w:cs="Calibri" w:asciiTheme="minorAscii" w:hAnsiTheme="minorAscii" w:eastAsiaTheme="minorAscii" w:cstheme="minorAscii"/>
          <w:b w:val="1"/>
          <w:bCs w:val="1"/>
          <w:sz w:val="24"/>
          <w:szCs w:val="24"/>
          <w:u w:val="single"/>
        </w:rPr>
      </w:pPr>
      <w:r w:rsidRPr="3E52D75F" w:rsidR="3E52D75F">
        <w:rPr>
          <w:rFonts w:ascii="Calibri" w:hAnsi="Calibri" w:eastAsia="Calibri" w:cs="Calibri" w:asciiTheme="minorAscii" w:hAnsiTheme="minorAscii" w:eastAsiaTheme="minorAscii" w:cstheme="minorAscii"/>
          <w:b w:val="1"/>
          <w:bCs w:val="1"/>
          <w:sz w:val="24"/>
          <w:szCs w:val="24"/>
          <w:u w:val="single"/>
        </w:rPr>
        <w:t>STOR</w:t>
      </w:r>
      <w:r w:rsidRPr="3E52D75F" w:rsidR="3E52D75F">
        <w:rPr>
          <w:rFonts w:ascii="Calibri" w:hAnsi="Calibri" w:eastAsia="Calibri" w:cs="Calibri" w:asciiTheme="minorAscii" w:hAnsiTheme="minorAscii" w:eastAsiaTheme="minorAscii" w:cstheme="minorAscii"/>
          <w:b w:val="1"/>
          <w:bCs w:val="1"/>
          <w:sz w:val="24"/>
          <w:szCs w:val="24"/>
          <w:u w:val="single"/>
        </w:rPr>
        <w:t xml:space="preserve"> 565 </w:t>
      </w:r>
      <w:r w:rsidRPr="3E52D75F" w:rsidR="3E52D75F">
        <w:rPr>
          <w:rFonts w:ascii="Calibri" w:hAnsi="Calibri" w:eastAsia="Calibri" w:cs="Calibri" w:asciiTheme="minorAscii" w:hAnsiTheme="minorAscii" w:eastAsiaTheme="minorAscii" w:cstheme="minorAscii"/>
          <w:b w:val="1"/>
          <w:bCs w:val="1"/>
          <w:sz w:val="24"/>
          <w:szCs w:val="24"/>
          <w:u w:val="single"/>
        </w:rPr>
        <w:t>Project Proposal</w:t>
      </w:r>
    </w:p>
    <w:p w:rsidR="3E52D75F" w:rsidP="3E52D75F" w:rsidRDefault="3E52D75F" w14:paraId="71E2F173" w14:textId="33071A2A">
      <w:pPr>
        <w:pStyle w:val="Normal"/>
        <w:spacing w:after="0" w:afterAutospacing="off" w:line="240" w:lineRule="auto"/>
        <w:jc w:val="center"/>
        <w:rPr>
          <w:rFonts w:ascii="Calibri" w:hAnsi="Calibri" w:eastAsia="Calibri" w:cs="Calibri" w:asciiTheme="minorAscii" w:hAnsiTheme="minorAscii" w:eastAsiaTheme="minorAscii" w:cstheme="minorAscii"/>
          <w:b w:val="1"/>
          <w:bCs w:val="1"/>
          <w:sz w:val="24"/>
          <w:szCs w:val="24"/>
          <w:u w:val="single"/>
        </w:rPr>
      </w:pPr>
    </w:p>
    <w:p w:rsidR="007C4DE9" w:rsidP="3E52D75F" w:rsidRDefault="007C4DE9" w14:paraId="126AA309" w14:textId="1484779E">
      <w:pPr>
        <w:pStyle w:val="ListParagraph"/>
        <w:numPr>
          <w:ilvl w:val="0"/>
          <w:numId w:val="24"/>
        </w:numPr>
        <w:spacing w:after="0" w:afterAutospacing="off" w:line="240" w:lineRule="auto"/>
        <w:ind/>
        <w:rPr>
          <w:b w:val="1"/>
          <w:bCs w:val="1"/>
          <w:sz w:val="24"/>
          <w:szCs w:val="24"/>
        </w:rPr>
      </w:pPr>
      <w:r w:rsidRPr="3E52D75F" w:rsidR="3E52D75F">
        <w:rPr>
          <w:rFonts w:ascii="Calibri" w:hAnsi="Calibri" w:eastAsia="Calibri" w:cs="Calibri" w:asciiTheme="minorAscii" w:hAnsiTheme="minorAscii" w:eastAsiaTheme="minorAscii" w:cstheme="minorAscii"/>
          <w:b w:val="1"/>
          <w:bCs w:val="1"/>
          <w:sz w:val="24"/>
          <w:szCs w:val="24"/>
        </w:rPr>
        <w:t>List of members</w:t>
      </w:r>
      <w:r w:rsidRPr="3E52D75F" w:rsidR="3E52D75F">
        <w:rPr>
          <w:rFonts w:ascii="Calibri" w:hAnsi="Calibri" w:eastAsia="Calibri" w:cs="Calibri" w:asciiTheme="minorAscii" w:hAnsiTheme="minorAscii" w:eastAsiaTheme="minorAscii" w:cstheme="minorAscii"/>
          <w:b w:val="1"/>
          <w:bCs w:val="1"/>
          <w:sz w:val="24"/>
          <w:szCs w:val="24"/>
        </w:rPr>
        <w:t xml:space="preserve">: </w:t>
      </w:r>
      <w:r w:rsidRPr="3E52D75F" w:rsidR="3E52D75F">
        <w:rPr>
          <w:rFonts w:ascii="Calibri" w:hAnsi="Calibri" w:eastAsia="Calibri" w:cs="Calibri" w:asciiTheme="minorAscii" w:hAnsiTheme="minorAscii" w:eastAsiaTheme="minorAscii" w:cstheme="minorAscii"/>
          <w:sz w:val="24"/>
          <w:szCs w:val="24"/>
        </w:rPr>
        <w:t>Di Qin</w:t>
      </w:r>
      <w:r w:rsidRPr="3E52D75F" w:rsidR="3E52D75F">
        <w:rPr>
          <w:rFonts w:ascii="Calibri" w:hAnsi="Calibri" w:eastAsia="Calibri" w:cs="Calibri" w:asciiTheme="minorAscii" w:hAnsiTheme="minorAscii" w:eastAsiaTheme="minorAscii" w:cstheme="minorAscii"/>
          <w:sz w:val="24"/>
          <w:szCs w:val="24"/>
        </w:rPr>
        <w:t xml:space="preserve">, </w:t>
      </w:r>
      <w:proofErr w:type="spellStart"/>
      <w:r w:rsidRPr="3E52D75F" w:rsidR="3E52D75F">
        <w:rPr>
          <w:rFonts w:ascii="Calibri" w:hAnsi="Calibri" w:eastAsia="Calibri" w:cs="Calibri" w:asciiTheme="minorAscii" w:hAnsiTheme="minorAscii" w:eastAsiaTheme="minorAscii" w:cstheme="minorAscii"/>
          <w:sz w:val="24"/>
          <w:szCs w:val="24"/>
        </w:rPr>
        <w:t>Shuming</w:t>
      </w:r>
      <w:proofErr w:type="spellEnd"/>
      <w:r w:rsidRPr="3E52D75F" w:rsidR="3E52D75F">
        <w:rPr>
          <w:rFonts w:ascii="Calibri" w:hAnsi="Calibri" w:eastAsia="Calibri" w:cs="Calibri" w:asciiTheme="minorAscii" w:hAnsiTheme="minorAscii" w:eastAsiaTheme="minorAscii" w:cstheme="minorAscii"/>
          <w:sz w:val="24"/>
          <w:szCs w:val="24"/>
        </w:rPr>
        <w:t xml:space="preserve"> Sun</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Ahmet </w:t>
      </w:r>
      <w:proofErr w:type="spellStart"/>
      <w:r w:rsidRPr="3E52D75F" w:rsidR="3E52D75F">
        <w:rPr>
          <w:rFonts w:ascii="Calibri" w:hAnsi="Calibri" w:eastAsia="Calibri" w:cs="Calibri" w:asciiTheme="minorAscii" w:hAnsiTheme="minorAscii" w:eastAsiaTheme="minorAscii" w:cstheme="minorAscii"/>
          <w:sz w:val="24"/>
          <w:szCs w:val="24"/>
        </w:rPr>
        <w:t>Hatip</w:t>
      </w:r>
      <w:proofErr w:type="spellEnd"/>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Ellie Lan</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Scott Smith</w:t>
      </w:r>
    </w:p>
    <w:p w:rsidR="3E52D75F" w:rsidP="3E52D75F" w:rsidRDefault="3E52D75F" w14:paraId="19EB5316" w14:textId="2D4F0A14">
      <w:pPr>
        <w:pStyle w:val="Normal"/>
        <w:spacing w:after="0" w:afterAutospacing="off" w:line="240" w:lineRule="auto"/>
        <w:ind w:left="360"/>
        <w:rPr>
          <w:rFonts w:ascii="Calibri" w:hAnsi="Calibri" w:eastAsia="Calibri" w:cs="Calibri" w:asciiTheme="minorAscii" w:hAnsiTheme="minorAscii" w:eastAsiaTheme="minorAscii" w:cstheme="minorAscii"/>
          <w:sz w:val="24"/>
          <w:szCs w:val="24"/>
        </w:rPr>
      </w:pPr>
    </w:p>
    <w:p w:rsidR="00B508A8" w:rsidP="3E52D75F" w:rsidRDefault="00B508A8" w14:paraId="0ADB0B59" w14:textId="08EF3EDC">
      <w:pPr>
        <w:pStyle w:val="ListParagraph"/>
        <w:numPr>
          <w:ilvl w:val="0"/>
          <w:numId w:val="24"/>
        </w:numPr>
        <w:spacing w:after="0" w:afterAutospacing="off" w:line="240" w:lineRule="auto"/>
        <w:ind/>
        <w:rPr>
          <w:b w:val="1"/>
          <w:bCs w:val="1"/>
          <w:noProof w:val="0"/>
          <w:sz w:val="24"/>
          <w:szCs w:val="24"/>
          <w:lang w:val="en-US"/>
        </w:rPr>
      </w:pPr>
      <w:r w:rsidRPr="3E52D75F" w:rsidR="3E52D75F">
        <w:rPr>
          <w:rFonts w:ascii="Calibri" w:hAnsi="Calibri" w:eastAsia="Calibri" w:cs="Calibri" w:asciiTheme="minorAscii" w:hAnsiTheme="minorAscii" w:eastAsiaTheme="minorAscii" w:cstheme="minorAscii"/>
          <w:b w:val="1"/>
          <w:bCs w:val="1"/>
          <w:sz w:val="24"/>
          <w:szCs w:val="24"/>
        </w:rPr>
        <w:t>Description of Project of Interest</w:t>
      </w:r>
      <w:r w:rsidRPr="3E52D75F" w:rsidR="3E52D75F">
        <w:rPr>
          <w:rFonts w:ascii="Calibri" w:hAnsi="Calibri" w:eastAsia="Calibri" w:cs="Calibri" w:asciiTheme="minorAscii" w:hAnsiTheme="minorAscii" w:eastAsiaTheme="minorAscii" w:cstheme="minorAscii"/>
          <w:b w:val="1"/>
          <w:bCs w:val="1"/>
          <w:sz w:val="24"/>
          <w:szCs w:val="24"/>
        </w:rPr>
        <w:t xml:space="preserve">: </w:t>
      </w:r>
      <w:proofErr w:type="spellStart"/>
      <w:r w:rsidRPr="3E52D75F" w:rsidR="3E52D75F">
        <w:rPr>
          <w:rFonts w:ascii="Calibri" w:hAnsi="Calibri" w:eastAsia="Calibri" w:cs="Calibri" w:asciiTheme="minorAscii" w:hAnsiTheme="minorAscii" w:eastAsiaTheme="minorAscii" w:cstheme="minorAscii"/>
          <w:sz w:val="24"/>
          <w:szCs w:val="24"/>
        </w:rPr>
        <w:t>RentHop</w:t>
      </w:r>
      <w:proofErr w:type="spellEnd"/>
      <w:r w:rsidRPr="3E52D75F" w:rsidR="3E52D75F">
        <w:rPr>
          <w:rFonts w:ascii="Calibri" w:hAnsi="Calibri" w:eastAsia="Calibri" w:cs="Calibri" w:asciiTheme="minorAscii" w:hAnsiTheme="minorAscii" w:eastAsiaTheme="minorAscii" w:cstheme="minorAscii"/>
          <w:sz w:val="24"/>
          <w:szCs w:val="24"/>
        </w:rPr>
        <w:t xml:space="preserve"> is a rental listing company operati</w:t>
      </w:r>
      <w:r w:rsidRPr="3E52D75F" w:rsidR="3E52D75F">
        <w:rPr>
          <w:rFonts w:ascii="Calibri" w:hAnsi="Calibri" w:eastAsia="Calibri" w:cs="Calibri" w:asciiTheme="minorAscii" w:hAnsiTheme="minorAscii" w:eastAsiaTheme="minorAscii" w:cstheme="minorAscii"/>
          <w:sz w:val="24"/>
          <w:szCs w:val="24"/>
        </w:rPr>
        <w:t xml:space="preserve">ng in New York City.  Our project is to classify each rental listing according to the projected number of inquiries it will receive. </w:t>
      </w:r>
      <w:r w:rsidRPr="3E52D75F" w:rsidR="3E52D75F">
        <w:rPr>
          <w:rFonts w:ascii="Calibri" w:hAnsi="Calibri" w:eastAsia="Calibri" w:cs="Calibri" w:asciiTheme="minorAscii" w:hAnsiTheme="minorAscii" w:eastAsiaTheme="minorAscii" w:cstheme="minorAscii"/>
          <w:noProof w:val="0"/>
          <w:sz w:val="24"/>
          <w:szCs w:val="24"/>
          <w:lang w:val="en-US"/>
        </w:rPr>
        <w:t>Response</w:t>
      </w:r>
      <w:r w:rsidRPr="3E52D75F" w:rsidR="3E52D75F">
        <w:rPr>
          <w:rFonts w:ascii="Calibri" w:hAnsi="Calibri" w:eastAsia="Calibri" w:cs="Calibri" w:asciiTheme="minorAscii" w:hAnsiTheme="minorAscii" w:eastAsiaTheme="minorAscii" w:cstheme="minorAscii"/>
          <w:noProof w:val="0"/>
          <w:sz w:val="24"/>
          <w:szCs w:val="24"/>
          <w:lang w:val="en-US"/>
        </w:rPr>
        <w:t xml:space="preserve"> variable</w:t>
      </w:r>
      <w:r w:rsidRPr="3E52D75F" w:rsidR="3E52D75F">
        <w:rPr>
          <w:rFonts w:ascii="Calibri" w:hAnsi="Calibri" w:eastAsia="Calibri" w:cs="Calibri" w:asciiTheme="minorAscii" w:hAnsiTheme="minorAscii" w:eastAsiaTheme="minorAscii" w:cstheme="minorAscii"/>
          <w:noProof w:val="0"/>
          <w:sz w:val="24"/>
          <w:szCs w:val="24"/>
          <w:lang w:val="en-US"/>
        </w:rPr>
        <w:t xml:space="preserve"> is a categorical variable that has three different levels: low, medium and high.</w:t>
      </w:r>
    </w:p>
    <w:p w:rsidR="3E52D75F" w:rsidP="3E52D75F" w:rsidRDefault="3E52D75F" w14:paraId="525C54EF" w14:textId="616C30B9">
      <w:pPr>
        <w:pStyle w:val="Normal"/>
        <w:spacing w:after="0" w:afterAutospacing="off" w:line="240" w:lineRule="auto"/>
        <w:ind w:left="0"/>
        <w:rPr>
          <w:rFonts w:ascii="Calibri" w:hAnsi="Calibri" w:eastAsia="Calibri" w:cs="Calibri" w:asciiTheme="minorAscii" w:hAnsiTheme="minorAscii" w:eastAsiaTheme="minorAscii" w:cstheme="minorAscii"/>
          <w:noProof w:val="0"/>
          <w:sz w:val="24"/>
          <w:szCs w:val="24"/>
          <w:lang w:val="en-US"/>
        </w:rPr>
      </w:pPr>
    </w:p>
    <w:p w:rsidRPr="0075027B" w:rsidR="00955DA7" w:rsidP="3E52D75F" w:rsidRDefault="00955DA7" w14:paraId="00794C2D" w14:textId="7A404674" w14:noSpellErr="1">
      <w:pPr>
        <w:pStyle w:val="ListParagraph"/>
        <w:numPr>
          <w:ilvl w:val="0"/>
          <w:numId w:val="24"/>
        </w:numPr>
        <w:spacing w:after="0" w:afterAutospacing="off" w:line="240" w:lineRule="auto"/>
        <w:rPr>
          <w:b w:val="1"/>
          <w:bCs w:val="1"/>
          <w:sz w:val="24"/>
          <w:szCs w:val="24"/>
        </w:rPr>
      </w:pPr>
      <w:r w:rsidRPr="3E52D75F" w:rsidR="3E52D75F">
        <w:rPr>
          <w:rFonts w:ascii="Calibri" w:hAnsi="Calibri" w:eastAsia="Calibri" w:cs="Calibri" w:asciiTheme="minorAscii" w:hAnsiTheme="minorAscii" w:eastAsiaTheme="minorAscii" w:cstheme="minorAscii"/>
          <w:b w:val="1"/>
          <w:bCs w:val="1"/>
          <w:sz w:val="24"/>
          <w:szCs w:val="24"/>
        </w:rPr>
        <w:t>Description of Data</w:t>
      </w:r>
    </w:p>
    <w:p w:rsidRPr="0075027B" w:rsidR="00B508A8" w:rsidP="3E52D75F" w:rsidRDefault="00B508A8" w14:paraId="4065832C" w14:textId="6941766B" w14:noSpellErr="1">
      <w:pPr>
        <w:pStyle w:val="ListParagraph"/>
        <w:numPr>
          <w:ilvl w:val="1"/>
          <w:numId w:val="24"/>
        </w:numPr>
        <w:spacing w:after="0" w:afterAutospacing="off" w:line="240" w:lineRule="auto"/>
        <w:rPr>
          <w:sz w:val="24"/>
          <w:szCs w:val="24"/>
        </w:rPr>
      </w:pPr>
      <w:r w:rsidRPr="3E52D75F" w:rsidR="3E52D75F">
        <w:rPr>
          <w:rFonts w:ascii="Calibri" w:hAnsi="Calibri" w:eastAsia="Calibri" w:cs="Calibri" w:asciiTheme="minorAscii" w:hAnsiTheme="minorAscii" w:eastAsiaTheme="minorAscii" w:cstheme="minorAscii"/>
          <w:b w:val="1"/>
          <w:bCs w:val="1"/>
          <w:sz w:val="24"/>
          <w:szCs w:val="24"/>
        </w:rPr>
        <w:t>Data Source</w:t>
      </w:r>
    </w:p>
    <w:p w:rsidR="007C4DE9" w:rsidP="3E52D75F" w:rsidRDefault="00B508A8" w14:paraId="58E52745" w14:noSpellErr="1" w14:textId="61513D2A">
      <w:pPr>
        <w:pStyle w:val="ListParagraph"/>
        <w:numPr>
          <w:ilvl w:val="2"/>
          <w:numId w:val="24"/>
        </w:numPr>
        <w:spacing w:after="0" w:afterAutospacing="off" w:line="240" w:lineRule="auto"/>
        <w:ind/>
        <w:rPr>
          <w:sz w:val="24"/>
          <w:szCs w:val="24"/>
        </w:rPr>
      </w:pPr>
      <w:r w:rsidRPr="3E52D75F" w:rsidR="3E52D75F">
        <w:rPr>
          <w:rFonts w:ascii="Calibri" w:hAnsi="Calibri" w:eastAsia="Calibri" w:cs="Calibri" w:asciiTheme="minorAscii" w:hAnsiTheme="minorAscii" w:eastAsiaTheme="minorAscii" w:cstheme="minorAscii"/>
          <w:sz w:val="24"/>
          <w:szCs w:val="24"/>
        </w:rPr>
        <w:t xml:space="preserve">The data source is from a completed </w:t>
      </w:r>
      <w:r w:rsidRPr="3E52D75F" w:rsidR="3E52D75F">
        <w:rPr>
          <w:rFonts w:ascii="Calibri" w:hAnsi="Calibri" w:eastAsia="Calibri" w:cs="Calibri" w:asciiTheme="minorAscii" w:hAnsiTheme="minorAscii" w:eastAsiaTheme="minorAscii" w:cstheme="minorAscii"/>
          <w:sz w:val="24"/>
          <w:szCs w:val="24"/>
        </w:rPr>
        <w:t>Kaggle competition</w:t>
      </w:r>
      <w:r w:rsidRPr="3E52D75F" w:rsidR="3E52D75F">
        <w:rPr>
          <w:rFonts w:ascii="Calibri" w:hAnsi="Calibri" w:eastAsia="Calibri" w:cs="Calibri" w:asciiTheme="minorAscii" w:hAnsiTheme="minorAscii" w:eastAsiaTheme="minorAscii" w:cstheme="minorAscii"/>
          <w:sz w:val="24"/>
          <w:szCs w:val="24"/>
        </w:rPr>
        <w:t xml:space="preserve">: </w:t>
      </w:r>
      <w:hyperlink r:id="Rf79a24489d734020">
        <w:r w:rsidRPr="3E52D75F" w:rsidR="3E52D75F">
          <w:rPr>
            <w:rStyle w:val="Hyperlink"/>
            <w:rFonts w:ascii="Calibri" w:hAnsi="Calibri" w:eastAsia="Calibri" w:cs="Calibri" w:asciiTheme="minorAscii" w:hAnsiTheme="minorAscii" w:eastAsiaTheme="minorAscii" w:cstheme="minorAscii"/>
            <w:sz w:val="24"/>
            <w:szCs w:val="24"/>
          </w:rPr>
          <w:t>https://www.kaggle.com/c/two-sigma-connect-rental-listing-inquiries/data</w:t>
        </w:r>
      </w:hyperlink>
    </w:p>
    <w:p w:rsidR="00B508A8" w:rsidP="3E52D75F" w:rsidRDefault="00B508A8" w14:noSpellErr="1" w14:paraId="76A2CBD8" w14:textId="4D2F7243">
      <w:pPr>
        <w:pStyle w:val="ListParagraph"/>
        <w:numPr>
          <w:ilvl w:val="1"/>
          <w:numId w:val="24"/>
        </w:numPr>
        <w:spacing w:after="0" w:afterAutospacing="off" w:line="240" w:lineRule="auto"/>
        <w:ind/>
        <w:rPr>
          <w:sz w:val="24"/>
          <w:szCs w:val="24"/>
        </w:rPr>
      </w:pPr>
      <w:r w:rsidRPr="3E52D75F">
        <w:rPr>
          <w:rFonts w:ascii="Calibri" w:hAnsi="Calibri" w:eastAsia="Calibri" w:cs="Calibri" w:asciiTheme="minorAscii" w:hAnsiTheme="minorAscii" w:eastAsiaTheme="minorAscii" w:cstheme="minorAscii"/>
          <w:b w:val="1"/>
          <w:bCs w:val="1"/>
          <w:sz w:val="24"/>
          <w:szCs w:val="24"/>
        </w:rPr>
        <w:t>Data</w:t>
      </w:r>
      <w:r w:rsidRPr="3E52D75F">
        <w:rPr>
          <w:rFonts w:ascii="Calibri" w:hAnsi="Calibri" w:eastAsia="Calibri" w:cs="Calibri" w:asciiTheme="minorAscii" w:hAnsiTheme="minorAscii" w:eastAsiaTheme="minorAscii" w:cstheme="minorAscii"/>
          <w:b w:val="1"/>
          <w:bCs w:val="1"/>
          <w:sz w:val="24"/>
          <w:szCs w:val="24"/>
        </w:rPr>
        <w:t xml:space="preserve"> Size</w:t>
      </w:r>
    </w:p>
    <w:p w:rsidR="00B508A8" w:rsidP="3E52D75F" w:rsidRDefault="00B508A8" w14:paraId="68042044" w14:noSpellErr="1" w14:textId="0C459668">
      <w:pPr>
        <w:pStyle w:val="ListParagraph"/>
        <w:numPr>
          <w:ilvl w:val="2"/>
          <w:numId w:val="24"/>
        </w:numPr>
        <w:spacing w:after="0" w:afterAutospacing="off" w:line="240" w:lineRule="auto"/>
        <w:ind/>
        <w:rPr>
          <w:sz w:val="24"/>
          <w:szCs w:val="24"/>
        </w:rPr>
      </w:pPr>
      <w:r w:rsidRPr="3E52D75F" w:rsidR="3E52D75F">
        <w:rPr>
          <w:rFonts w:ascii="Calibri" w:hAnsi="Calibri" w:eastAsia="Calibri" w:cs="Calibri" w:asciiTheme="minorAscii" w:hAnsiTheme="minorAscii" w:eastAsiaTheme="minorAscii" w:cstheme="minorAscii"/>
          <w:sz w:val="24"/>
          <w:szCs w:val="24"/>
        </w:rPr>
        <w:t>The</w:t>
      </w:r>
      <w:r w:rsidRPr="3E52D75F" w:rsidR="3E52D75F">
        <w:rPr>
          <w:rFonts w:ascii="Calibri" w:hAnsi="Calibri" w:eastAsia="Calibri" w:cs="Calibri" w:asciiTheme="minorAscii" w:hAnsiTheme="minorAscii" w:eastAsiaTheme="minorAscii" w:cstheme="minorAscii"/>
          <w:sz w:val="24"/>
          <w:szCs w:val="24"/>
        </w:rPr>
        <w:t xml:space="preserve"> data consists of the following files:</w:t>
      </w:r>
    </w:p>
    <w:p w:rsidR="3E52D75F" w:rsidP="3E52D75F" w:rsidRDefault="3E52D75F" w14:paraId="14C377E6" w14:textId="12B8C36C">
      <w:pPr>
        <w:pStyle w:val="ListParagraph"/>
        <w:numPr>
          <w:ilvl w:val="2"/>
          <w:numId w:val="24"/>
        </w:numPr>
        <w:spacing w:after="0" w:afterAutospacing="off" w:line="240" w:lineRule="auto"/>
        <w:rPr>
          <w:sz w:val="24"/>
          <w:szCs w:val="24"/>
        </w:rPr>
      </w:pPr>
      <w:proofErr w:type="spellStart"/>
      <w:r w:rsidRPr="3E52D75F" w:rsidR="3E52D75F">
        <w:rPr>
          <w:rFonts w:ascii="Calibri" w:hAnsi="Calibri" w:eastAsia="Calibri" w:cs="Calibri" w:asciiTheme="minorAscii" w:hAnsiTheme="minorAscii" w:eastAsiaTheme="minorAscii" w:cstheme="minorAscii"/>
          <w:sz w:val="24"/>
          <w:szCs w:val="24"/>
        </w:rPr>
        <w:t>train.json</w:t>
      </w:r>
      <w:proofErr w:type="spellEnd"/>
      <w:r w:rsidRPr="3E52D75F" w:rsidR="3E52D75F">
        <w:rPr>
          <w:rFonts w:ascii="Calibri" w:hAnsi="Calibri" w:eastAsia="Calibri" w:cs="Calibri" w:asciiTheme="minorAscii" w:hAnsiTheme="minorAscii" w:eastAsiaTheme="minorAscii" w:cstheme="minorAscii"/>
          <w:sz w:val="24"/>
          <w:szCs w:val="24"/>
        </w:rPr>
        <w:t xml:space="preserve"> - the training set</w:t>
      </w:r>
      <w:r w:rsidRPr="3E52D75F" w:rsidR="3E52D75F">
        <w:rPr>
          <w:rFonts w:ascii="Calibri" w:hAnsi="Calibri" w:eastAsia="Calibri" w:cs="Calibri" w:asciiTheme="minorAscii" w:hAnsiTheme="minorAscii" w:eastAsiaTheme="minorAscii" w:cstheme="minorAscii"/>
          <w:sz w:val="24"/>
          <w:szCs w:val="24"/>
        </w:rPr>
        <w:t xml:space="preserve"> with size of 67.3 MB</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noProof w:val="0"/>
          <w:sz w:val="24"/>
          <w:szCs w:val="24"/>
          <w:lang w:val="en-US"/>
        </w:rPr>
        <w:t xml:space="preserve"> 52730 observations</w:t>
      </w:r>
    </w:p>
    <w:p w:rsidR="00B508A8" w:rsidP="3E52D75F" w:rsidRDefault="00B508A8" w14:paraId="780F832D" w14:textId="6A203D04">
      <w:pPr>
        <w:pStyle w:val="ListParagraph"/>
        <w:numPr>
          <w:ilvl w:val="2"/>
          <w:numId w:val="24"/>
        </w:numPr>
        <w:spacing w:after="0" w:afterAutospacing="off" w:line="240" w:lineRule="auto"/>
        <w:rPr>
          <w:sz w:val="24"/>
          <w:szCs w:val="24"/>
        </w:rPr>
      </w:pPr>
      <w:proofErr w:type="spellStart"/>
      <w:r w:rsidRPr="3E52D75F" w:rsidR="3E52D75F">
        <w:rPr>
          <w:rFonts w:ascii="Calibri" w:hAnsi="Calibri" w:eastAsia="Calibri" w:cs="Calibri" w:asciiTheme="minorAscii" w:hAnsiTheme="minorAscii" w:eastAsiaTheme="minorAscii" w:cstheme="minorAscii"/>
          <w:sz w:val="24"/>
          <w:szCs w:val="24"/>
        </w:rPr>
        <w:t>test.json</w:t>
      </w:r>
      <w:proofErr w:type="spellEnd"/>
      <w:r w:rsidRPr="3E52D75F" w:rsidR="3E52D75F">
        <w:rPr>
          <w:rFonts w:ascii="Calibri" w:hAnsi="Calibri" w:eastAsia="Calibri" w:cs="Calibri" w:asciiTheme="minorAscii" w:hAnsiTheme="minorAscii" w:eastAsiaTheme="minorAscii" w:cstheme="minorAscii"/>
          <w:sz w:val="24"/>
          <w:szCs w:val="24"/>
        </w:rPr>
        <w:t xml:space="preserve"> - the test set</w:t>
      </w:r>
      <w:r w:rsidRPr="3E52D75F" w:rsidR="3E52D75F">
        <w:rPr>
          <w:rFonts w:ascii="Calibri" w:hAnsi="Calibri" w:eastAsia="Calibri" w:cs="Calibri" w:asciiTheme="minorAscii" w:hAnsiTheme="minorAscii" w:eastAsiaTheme="minorAscii" w:cstheme="minorAscii"/>
          <w:sz w:val="24"/>
          <w:szCs w:val="24"/>
        </w:rPr>
        <w:t xml:space="preserve"> with a size of 101 MB</w:t>
      </w:r>
      <w:r w:rsidRPr="3E52D75F" w:rsidR="3E52D75F">
        <w:rPr>
          <w:rFonts w:ascii="Calibri" w:hAnsi="Calibri" w:eastAsia="Calibri" w:cs="Calibri" w:asciiTheme="minorAscii" w:hAnsiTheme="minorAscii" w:eastAsiaTheme="minorAscii" w:cstheme="minorAscii"/>
          <w:sz w:val="24"/>
          <w:szCs w:val="24"/>
        </w:rPr>
        <w:t xml:space="preserve">, we will </w:t>
      </w:r>
      <w:r w:rsidRPr="3E52D75F" w:rsidR="3E52D75F">
        <w:rPr>
          <w:rFonts w:ascii="Calibri" w:hAnsi="Calibri" w:eastAsia="Calibri" w:cs="Calibri" w:asciiTheme="minorAscii" w:hAnsiTheme="minorAscii" w:eastAsiaTheme="minorAscii" w:cstheme="minorAscii"/>
          <w:sz w:val="24"/>
          <w:szCs w:val="24"/>
        </w:rPr>
        <w:t>n</w:t>
      </w:r>
      <w:r w:rsidRPr="3E52D75F" w:rsidR="3E52D75F">
        <w:rPr>
          <w:rFonts w:ascii="Calibri" w:hAnsi="Calibri" w:eastAsia="Calibri" w:cs="Calibri" w:asciiTheme="minorAscii" w:hAnsiTheme="minorAscii" w:eastAsiaTheme="minorAscii" w:cstheme="minorAscii"/>
          <w:sz w:val="24"/>
          <w:szCs w:val="24"/>
        </w:rPr>
        <w:t>o</w:t>
      </w:r>
      <w:r w:rsidRPr="3E52D75F" w:rsidR="3E52D75F">
        <w:rPr>
          <w:rFonts w:ascii="Calibri" w:hAnsi="Calibri" w:eastAsia="Calibri" w:cs="Calibri" w:asciiTheme="minorAscii" w:hAnsiTheme="minorAscii" w:eastAsiaTheme="minorAscii" w:cstheme="minorAscii"/>
          <w:sz w:val="24"/>
          <w:szCs w:val="24"/>
        </w:rPr>
        <w:t>t</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use it because there is no response var</w:t>
      </w:r>
      <w:r w:rsidRPr="3E52D75F" w:rsidR="3E52D75F">
        <w:rPr>
          <w:rFonts w:ascii="Calibri" w:hAnsi="Calibri" w:eastAsia="Calibri" w:cs="Calibri" w:asciiTheme="minorAscii" w:hAnsiTheme="minorAscii" w:eastAsiaTheme="minorAscii" w:cstheme="minorAscii"/>
          <w:sz w:val="24"/>
          <w:szCs w:val="24"/>
        </w:rPr>
        <w:t>i</w:t>
      </w:r>
      <w:r w:rsidRPr="3E52D75F" w:rsidR="3E52D75F">
        <w:rPr>
          <w:rFonts w:ascii="Calibri" w:hAnsi="Calibri" w:eastAsia="Calibri" w:cs="Calibri" w:asciiTheme="minorAscii" w:hAnsiTheme="minorAscii" w:eastAsiaTheme="minorAscii" w:cstheme="minorAscii"/>
          <w:sz w:val="24"/>
          <w:szCs w:val="24"/>
        </w:rPr>
        <w:t>a</w:t>
      </w:r>
      <w:r w:rsidRPr="3E52D75F" w:rsidR="3E52D75F">
        <w:rPr>
          <w:rFonts w:ascii="Calibri" w:hAnsi="Calibri" w:eastAsia="Calibri" w:cs="Calibri" w:asciiTheme="minorAscii" w:hAnsiTheme="minorAscii" w:eastAsiaTheme="minorAscii" w:cstheme="minorAscii"/>
          <w:sz w:val="24"/>
          <w:szCs w:val="24"/>
        </w:rPr>
        <w:t>b</w:t>
      </w:r>
      <w:r w:rsidRPr="3E52D75F" w:rsidR="3E52D75F">
        <w:rPr>
          <w:rFonts w:ascii="Calibri" w:hAnsi="Calibri" w:eastAsia="Calibri" w:cs="Calibri" w:asciiTheme="minorAscii" w:hAnsiTheme="minorAscii" w:eastAsiaTheme="minorAscii" w:cstheme="minorAscii"/>
          <w:sz w:val="24"/>
          <w:szCs w:val="24"/>
        </w:rPr>
        <w:t>l</w:t>
      </w:r>
      <w:r w:rsidRPr="3E52D75F" w:rsidR="3E52D75F">
        <w:rPr>
          <w:rFonts w:ascii="Calibri" w:hAnsi="Calibri" w:eastAsia="Calibri" w:cs="Calibri" w:asciiTheme="minorAscii" w:hAnsiTheme="minorAscii" w:eastAsiaTheme="minorAscii" w:cstheme="minorAscii"/>
          <w:sz w:val="24"/>
          <w:szCs w:val="24"/>
        </w:rPr>
        <w:t>e</w:t>
      </w:r>
      <w:r w:rsidRPr="3E52D75F" w:rsidR="3E52D75F">
        <w:rPr>
          <w:rFonts w:ascii="Calibri" w:hAnsi="Calibri" w:eastAsia="Calibri" w:cs="Calibri" w:asciiTheme="minorAscii" w:hAnsiTheme="minorAscii" w:eastAsiaTheme="minorAscii" w:cstheme="minorAscii"/>
          <w:sz w:val="24"/>
          <w:szCs w:val="24"/>
        </w:rPr>
        <w:t xml:space="preserve"> </w:t>
      </w:r>
    </w:p>
    <w:p w:rsidR="005168E0" w:rsidP="3E52D75F" w:rsidRDefault="005168E0" w14:noSpellErr="1" w14:paraId="60D67AEF" w14:textId="79D833C4">
      <w:pPr>
        <w:pStyle w:val="ListParagraph"/>
        <w:numPr>
          <w:ilvl w:val="2"/>
          <w:numId w:val="24"/>
        </w:numPr>
        <w:spacing w:after="0" w:afterAutospacing="off" w:line="240" w:lineRule="auto"/>
        <w:ind/>
        <w:rPr>
          <w:noProof w:val="0"/>
          <w:sz w:val="24"/>
          <w:szCs w:val="24"/>
          <w:lang w:val="en-US"/>
        </w:rPr>
      </w:pPr>
      <w:r w:rsidRPr="3E52D75F" w:rsidR="3E52D75F">
        <w:rPr>
          <w:rFonts w:ascii="Calibri" w:hAnsi="Calibri" w:eastAsia="Calibri" w:cs="Calibri" w:asciiTheme="minorAscii" w:hAnsiTheme="minorAscii" w:eastAsiaTheme="minorAscii" w:cstheme="minorAscii"/>
          <w:sz w:val="24"/>
          <w:szCs w:val="24"/>
        </w:rPr>
        <w:t xml:space="preserve">Kaggle-renthop.7z - </w:t>
      </w:r>
      <w:r w:rsidRPr="3E52D75F" w:rsidR="3E52D75F">
        <w:rPr>
          <w:rFonts w:ascii="Calibri" w:hAnsi="Calibri" w:eastAsia="Calibri" w:cs="Calibri" w:asciiTheme="minorAscii" w:hAnsiTheme="minorAscii" w:eastAsiaTheme="minorAscii" w:cstheme="minorAscii"/>
          <w:sz w:val="24"/>
          <w:szCs w:val="24"/>
        </w:rPr>
        <w:t xml:space="preserve"> listing images organized </w:t>
      </w:r>
      <w:r w:rsidRPr="3E52D75F" w:rsidR="3E52D75F">
        <w:rPr>
          <w:rFonts w:ascii="Calibri" w:hAnsi="Calibri" w:eastAsia="Calibri" w:cs="Calibri" w:asciiTheme="minorAscii" w:hAnsiTheme="minorAscii" w:eastAsiaTheme="minorAscii" w:cstheme="minorAscii"/>
          <w:sz w:val="24"/>
          <w:szCs w:val="24"/>
        </w:rPr>
        <w:t xml:space="preserve">with compress size </w:t>
      </w:r>
      <w:r w:rsidRPr="3E52D75F" w:rsidR="3E52D75F">
        <w:rPr>
          <w:rFonts w:ascii="Calibri" w:hAnsi="Calibri" w:eastAsia="Calibri" w:cs="Calibri" w:asciiTheme="minorAscii" w:hAnsiTheme="minorAscii" w:eastAsiaTheme="minorAscii" w:cstheme="minorAscii"/>
          <w:sz w:val="24"/>
          <w:szCs w:val="24"/>
        </w:rPr>
        <w:t>of</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78</w:t>
      </w:r>
      <w:r w:rsidRPr="3E52D75F" w:rsidR="3E52D75F">
        <w:rPr>
          <w:rFonts w:ascii="Calibri" w:hAnsi="Calibri" w:eastAsia="Calibri" w:cs="Calibri" w:asciiTheme="minorAscii" w:hAnsiTheme="minorAscii" w:eastAsiaTheme="minorAscii" w:cstheme="minorAscii"/>
          <w:sz w:val="24"/>
          <w:szCs w:val="24"/>
        </w:rPr>
        <w:t>.5GB</w:t>
      </w:r>
    </w:p>
    <w:p w:rsidR="005168E0" w:rsidP="3E52D75F" w:rsidRDefault="005168E0" w14:noSpellErr="1" w14:paraId="1BCC2619" w14:textId="4A2A2BCA">
      <w:pPr>
        <w:pStyle w:val="ListParagraph"/>
        <w:numPr>
          <w:ilvl w:val="1"/>
          <w:numId w:val="24"/>
        </w:numPr>
        <w:spacing w:after="0" w:afterAutospacing="off" w:line="240" w:lineRule="auto"/>
        <w:ind/>
        <w:rPr>
          <w:noProof w:val="0"/>
          <w:sz w:val="24"/>
          <w:szCs w:val="24"/>
          <w:lang w:val="en-US"/>
        </w:rPr>
      </w:pPr>
      <w:r w:rsidRPr="3E52D75F">
        <w:rPr>
          <w:rFonts w:ascii="Calibri" w:hAnsi="Calibri" w:eastAsia="Calibri" w:cs="Calibri" w:asciiTheme="minorAscii" w:hAnsiTheme="minorAscii" w:eastAsiaTheme="minorAscii" w:cstheme="minorAscii"/>
          <w:b w:val="1"/>
          <w:bCs w:val="1"/>
          <w:sz w:val="24"/>
          <w:szCs w:val="24"/>
        </w:rPr>
        <w:t>The variables that will be used in our analysis include the following:</w:t>
      </w:r>
      <w:r w:rsidRPr="3E52D75F">
        <w:rPr>
          <w:rFonts w:ascii="Calibri" w:hAnsi="Calibri" w:eastAsia="Calibri" w:cs="Calibri" w:asciiTheme="minorAscii" w:hAnsiTheme="minorAscii" w:eastAsiaTheme="minorAscii" w:cstheme="minorAscii"/>
          <w:b w:val="0"/>
          <w:bCs w:val="0"/>
          <w:sz w:val="24"/>
          <w:szCs w:val="24"/>
        </w:rPr>
        <w:t xml:space="preserve"> 1)</w:t>
      </w:r>
      <w:r w:rsidRPr="3E52D75F">
        <w:rPr>
          <w:rFonts w:ascii="Calibri" w:hAnsi="Calibri" w:eastAsia="Calibri" w:cs="Calibri" w:asciiTheme="minorAscii" w:hAnsiTheme="minorAscii" w:eastAsiaTheme="minorAscii" w:cstheme="minorAscii"/>
          <w:b w:val="1"/>
          <w:bCs w:val="1"/>
          <w:sz w:val="24"/>
          <w:szCs w:val="24"/>
        </w:rPr>
        <w:t xml:space="preserve"> </w:t>
      </w:r>
      <w:r w:rsidRPr="3E52D75F" w:rsidR="3E52D75F">
        <w:rPr>
          <w:rFonts w:ascii="Calibri" w:hAnsi="Calibri" w:eastAsia="Calibri" w:cs="Calibri" w:asciiTheme="minorAscii" w:hAnsiTheme="minorAscii" w:eastAsiaTheme="minorAscii" w:cstheme="minorAscii"/>
          <w:noProof w:val="0"/>
          <w:sz w:val="24"/>
          <w:szCs w:val="24"/>
          <w:lang w:val="en-US"/>
        </w:rPr>
        <w:t>Interest</w:t>
      </w:r>
      <w:r w:rsidRPr="3E52D75F" w:rsidR="3E52D75F">
        <w:rPr>
          <w:rFonts w:ascii="Calibri" w:hAnsi="Calibri" w:eastAsia="Calibri" w:cs="Calibri" w:asciiTheme="minorAscii" w:hAnsiTheme="minorAscii" w:eastAsiaTheme="minorAscii" w:cstheme="minorAscii"/>
          <w:noProof w:val="0"/>
          <w:sz w:val="24"/>
          <w:szCs w:val="24"/>
          <w:lang w:val="en-US"/>
        </w:rPr>
        <w:t xml:space="preserve"> </w:t>
      </w:r>
      <w:r w:rsidRPr="3E52D75F" w:rsidR="3E52D75F">
        <w:rPr>
          <w:rFonts w:ascii="Calibri" w:hAnsi="Calibri" w:eastAsia="Calibri" w:cs="Calibri" w:asciiTheme="minorAscii" w:hAnsiTheme="minorAscii" w:eastAsiaTheme="minorAscii" w:cstheme="minorAscii"/>
          <w:noProof w:val="0"/>
          <w:sz w:val="24"/>
          <w:szCs w:val="24"/>
          <w:lang w:val="en-US"/>
        </w:rPr>
        <w:t>level</w:t>
      </w:r>
      <w:r w:rsidRPr="3E52D75F" w:rsidR="3E52D75F">
        <w:rPr>
          <w:rFonts w:ascii="Calibri" w:hAnsi="Calibri" w:eastAsia="Calibri" w:cs="Calibri" w:asciiTheme="minorAscii" w:hAnsiTheme="minorAscii" w:eastAsiaTheme="minorAscii" w:cstheme="minorAscii"/>
          <w:noProof w:val="0"/>
          <w:sz w:val="24"/>
          <w:szCs w:val="24"/>
          <w:lang w:val="en-US"/>
        </w:rPr>
        <w:t>: the response variable and the one we are trying to predict, categorical with high, medium, low</w:t>
      </w:r>
      <w:r w:rsidRPr="3E52D75F" w:rsidR="3E52D75F">
        <w:rPr>
          <w:rFonts w:ascii="Calibri" w:hAnsi="Calibri" w:eastAsia="Calibri" w:cs="Calibri" w:asciiTheme="minorAscii" w:hAnsiTheme="minorAscii" w:eastAsiaTheme="minorAscii" w:cstheme="minorAscii"/>
          <w:noProof w:val="0"/>
          <w:sz w:val="24"/>
          <w:szCs w:val="24"/>
          <w:lang w:val="en-US"/>
        </w:rPr>
        <w:t>;</w:t>
      </w:r>
      <w:r w:rsidRPr="3E52D75F" w:rsidR="3E52D75F">
        <w:rPr>
          <w:rFonts w:ascii="Calibri" w:hAnsi="Calibri" w:eastAsia="Calibri" w:cs="Calibri" w:asciiTheme="minorAscii" w:hAnsiTheme="minorAscii" w:eastAsiaTheme="minorAscii" w:cstheme="minorAscii"/>
          <w:noProof w:val="0"/>
          <w:sz w:val="24"/>
          <w:szCs w:val="24"/>
          <w:lang w:val="en-US"/>
        </w:rPr>
        <w:t xml:space="preserve"> 2) </w:t>
      </w:r>
      <w:r w:rsidRPr="3E52D75F" w:rsidR="3E52D75F">
        <w:rPr>
          <w:rFonts w:ascii="Calibri" w:hAnsi="Calibri" w:eastAsia="Calibri" w:cs="Calibri" w:asciiTheme="minorAscii" w:hAnsiTheme="minorAscii" w:eastAsiaTheme="minorAscii" w:cstheme="minorAscii"/>
          <w:sz w:val="24"/>
          <w:szCs w:val="24"/>
        </w:rPr>
        <w:t>bathrooms: number of bathrooms</w:t>
      </w:r>
      <w:r w:rsidRPr="3E52D75F" w:rsidR="3E52D75F">
        <w:rPr>
          <w:rFonts w:ascii="Calibri" w:hAnsi="Calibri" w:eastAsia="Calibri" w:cs="Calibri" w:asciiTheme="minorAscii" w:hAnsiTheme="minorAscii" w:eastAsiaTheme="minorAscii" w:cstheme="minorAscii"/>
          <w:sz w:val="24"/>
          <w:szCs w:val="24"/>
        </w:rPr>
        <w:t xml:space="preserve">; 2) </w:t>
      </w:r>
      <w:r w:rsidRPr="3E52D75F" w:rsidR="3E52D75F">
        <w:rPr>
          <w:rFonts w:ascii="Calibri" w:hAnsi="Calibri" w:eastAsia="Calibri" w:cs="Calibri" w:asciiTheme="minorAscii" w:hAnsiTheme="minorAscii" w:eastAsiaTheme="minorAscii" w:cstheme="minorAscii"/>
          <w:sz w:val="24"/>
          <w:szCs w:val="24"/>
        </w:rPr>
        <w:t>bedrooms: number of bathrooms</w:t>
      </w:r>
      <w:r w:rsidRPr="3E52D75F" w:rsidR="3E52D75F">
        <w:rPr>
          <w:rFonts w:ascii="Calibri" w:hAnsi="Calibri" w:eastAsia="Calibri" w:cs="Calibri" w:asciiTheme="minorAscii" w:hAnsiTheme="minorAscii" w:eastAsiaTheme="minorAscii" w:cstheme="minorAscii"/>
          <w:sz w:val="24"/>
          <w:szCs w:val="24"/>
        </w:rPr>
        <w:t>;</w:t>
      </w:r>
      <w:r w:rsidRPr="3E52D75F" w:rsidR="3E52D75F">
        <w:rPr>
          <w:rFonts w:ascii="Calibri" w:hAnsi="Calibri" w:eastAsia="Calibri" w:cs="Calibri" w:asciiTheme="minorAscii" w:hAnsiTheme="minorAscii" w:eastAsiaTheme="minorAscii" w:cstheme="minorAscii"/>
          <w:sz w:val="24"/>
          <w:szCs w:val="24"/>
        </w:rPr>
        <w:t xml:space="preserve"> 3) </w:t>
      </w:r>
      <w:r w:rsidRPr="3E52D75F" w:rsidR="3E52D75F">
        <w:rPr>
          <w:rFonts w:ascii="Calibri" w:hAnsi="Calibri" w:eastAsia="Calibri" w:cs="Calibri" w:asciiTheme="minorAscii" w:hAnsiTheme="minorAscii" w:eastAsiaTheme="minorAscii" w:cstheme="minorAscii"/>
          <w:sz w:val="24"/>
          <w:szCs w:val="24"/>
        </w:rPr>
        <w:t>building</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id</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listing</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id</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manager</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id</w:t>
      </w:r>
      <w:r w:rsidRPr="3E52D75F" w:rsidR="3E52D75F">
        <w:rPr>
          <w:rFonts w:ascii="Calibri" w:hAnsi="Calibri" w:eastAsia="Calibri" w:cs="Calibri" w:asciiTheme="minorAscii" w:hAnsiTheme="minorAscii" w:eastAsiaTheme="minorAscii" w:cstheme="minorAscii"/>
          <w:sz w:val="24"/>
          <w:szCs w:val="24"/>
        </w:rPr>
        <w:t xml:space="preserve">; 4) </w:t>
      </w:r>
      <w:r w:rsidRPr="3E52D75F" w:rsidR="3E52D75F">
        <w:rPr>
          <w:rFonts w:ascii="Calibri" w:hAnsi="Calibri" w:eastAsia="Calibri" w:cs="Calibri" w:asciiTheme="minorAscii" w:hAnsiTheme="minorAscii" w:eastAsiaTheme="minorAscii" w:cstheme="minorAscii"/>
          <w:sz w:val="24"/>
          <w:szCs w:val="24"/>
        </w:rPr>
        <w:t>crea</w:t>
      </w:r>
      <w:r w:rsidRPr="3E52D75F" w:rsidR="3E52D75F">
        <w:rPr>
          <w:rFonts w:ascii="Calibri" w:hAnsi="Calibri" w:eastAsia="Calibri" w:cs="Calibri" w:asciiTheme="minorAscii" w:hAnsiTheme="minorAscii" w:eastAsiaTheme="minorAscii" w:cstheme="minorAscii"/>
          <w:sz w:val="24"/>
          <w:szCs w:val="24"/>
        </w:rPr>
        <w:t>t</w:t>
      </w:r>
      <w:r w:rsidRPr="3E52D75F" w:rsidR="3E52D75F">
        <w:rPr>
          <w:rFonts w:ascii="Calibri" w:hAnsi="Calibri" w:eastAsia="Calibri" w:cs="Calibri" w:asciiTheme="minorAscii" w:hAnsiTheme="minorAscii" w:eastAsiaTheme="minorAscii" w:cstheme="minorAscii"/>
          <w:sz w:val="24"/>
          <w:szCs w:val="24"/>
        </w:rPr>
        <w:t>ed</w:t>
      </w:r>
      <w:r w:rsidRPr="3E52D75F" w:rsidR="3E52D75F">
        <w:rPr>
          <w:rFonts w:ascii="Calibri" w:hAnsi="Calibri" w:eastAsia="Calibri" w:cs="Calibri" w:asciiTheme="minorAscii" w:hAnsiTheme="minorAscii" w:eastAsiaTheme="minorAscii" w:cstheme="minorAscii"/>
          <w:sz w:val="24"/>
          <w:szCs w:val="24"/>
        </w:rPr>
        <w:t xml:space="preserve">: time/date stamp </w:t>
      </w:r>
      <w:r w:rsidRPr="3E52D75F" w:rsidR="3E52D75F">
        <w:rPr>
          <w:rFonts w:ascii="Calibri" w:hAnsi="Calibri" w:eastAsia="Calibri" w:cs="Calibri" w:asciiTheme="minorAscii" w:hAnsiTheme="minorAscii" w:eastAsiaTheme="minorAscii" w:cstheme="minorAscii"/>
          <w:sz w:val="24"/>
          <w:szCs w:val="24"/>
        </w:rPr>
        <w:t xml:space="preserve">of when the listing was </w:t>
      </w:r>
      <w:r w:rsidRPr="3E52D75F" w:rsidR="3E52D75F">
        <w:rPr>
          <w:rFonts w:ascii="Calibri" w:hAnsi="Calibri" w:eastAsia="Calibri" w:cs="Calibri" w:asciiTheme="minorAscii" w:hAnsiTheme="minorAscii" w:eastAsiaTheme="minorAscii" w:cstheme="minorAscii"/>
          <w:sz w:val="24"/>
          <w:szCs w:val="24"/>
        </w:rPr>
        <w:t>create</w:t>
      </w:r>
      <w:r w:rsidRPr="3E52D75F" w:rsidR="3E52D75F">
        <w:rPr>
          <w:rFonts w:ascii="Calibri" w:hAnsi="Calibri" w:eastAsia="Calibri" w:cs="Calibri" w:asciiTheme="minorAscii" w:hAnsiTheme="minorAscii" w:eastAsiaTheme="minorAscii" w:cstheme="minorAscii"/>
          <w:sz w:val="24"/>
          <w:szCs w:val="24"/>
        </w:rPr>
        <w:t>d</w:t>
      </w:r>
      <w:r w:rsidRPr="3E52D75F" w:rsidR="3E52D75F">
        <w:rPr>
          <w:rFonts w:ascii="Calibri" w:hAnsi="Calibri" w:eastAsia="Calibri" w:cs="Calibri" w:asciiTheme="minorAscii" w:hAnsiTheme="minorAscii" w:eastAsiaTheme="minorAscii" w:cstheme="minorAscii"/>
          <w:sz w:val="24"/>
          <w:szCs w:val="24"/>
        </w:rPr>
        <w:t xml:space="preserve">; 5) </w:t>
      </w:r>
      <w:r w:rsidRPr="3E52D75F" w:rsidR="3E52D75F">
        <w:rPr>
          <w:rFonts w:ascii="Calibri" w:hAnsi="Calibri" w:eastAsia="Calibri" w:cs="Calibri" w:asciiTheme="minorAscii" w:hAnsiTheme="minorAscii" w:eastAsiaTheme="minorAscii" w:cstheme="minorAscii"/>
          <w:sz w:val="24"/>
          <w:szCs w:val="24"/>
        </w:rPr>
        <w:t>description</w:t>
      </w:r>
      <w:r w:rsidRPr="3E52D75F" w:rsidR="3E52D75F">
        <w:rPr>
          <w:rFonts w:ascii="Calibri" w:hAnsi="Calibri" w:eastAsia="Calibri" w:cs="Calibri" w:asciiTheme="minorAscii" w:hAnsiTheme="minorAscii" w:eastAsiaTheme="minorAscii" w:cstheme="minorAscii"/>
          <w:sz w:val="24"/>
          <w:szCs w:val="24"/>
        </w:rPr>
        <w:t>: free text description</w:t>
      </w:r>
      <w:r w:rsidRPr="3E52D75F" w:rsidR="3E52D75F">
        <w:rPr>
          <w:rFonts w:ascii="Calibri" w:hAnsi="Calibri" w:eastAsia="Calibri" w:cs="Calibri" w:asciiTheme="minorAscii" w:hAnsiTheme="minorAscii" w:eastAsiaTheme="minorAscii" w:cstheme="minorAscii"/>
          <w:sz w:val="24"/>
          <w:szCs w:val="24"/>
        </w:rPr>
        <w:t xml:space="preserve"> 6) </w:t>
      </w:r>
      <w:r w:rsidRPr="3E52D75F" w:rsidR="3E52D75F">
        <w:rPr>
          <w:rFonts w:ascii="Calibri" w:hAnsi="Calibri" w:eastAsia="Calibri" w:cs="Calibri" w:asciiTheme="minorAscii" w:hAnsiTheme="minorAscii" w:eastAsiaTheme="minorAscii" w:cstheme="minorAscii"/>
          <w:sz w:val="24"/>
          <w:szCs w:val="24"/>
        </w:rPr>
        <w:t>features: a list of features about this apartment</w:t>
      </w:r>
      <w:r w:rsidRPr="3E52D75F" w:rsidR="3E52D75F">
        <w:rPr>
          <w:rFonts w:ascii="Calibri" w:hAnsi="Calibri" w:eastAsia="Calibri" w:cs="Calibri" w:asciiTheme="minorAscii" w:hAnsiTheme="minorAscii" w:eastAsiaTheme="minorAscii" w:cstheme="minorAscii"/>
          <w:sz w:val="24"/>
          <w:szCs w:val="24"/>
        </w:rPr>
        <w:t>;</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7) l</w:t>
      </w:r>
      <w:r w:rsidRPr="3E52D75F" w:rsidR="3E52D75F">
        <w:rPr>
          <w:rFonts w:ascii="Calibri" w:hAnsi="Calibri" w:eastAsia="Calibri" w:cs="Calibri" w:asciiTheme="minorAscii" w:hAnsiTheme="minorAscii" w:eastAsiaTheme="minorAscii" w:cstheme="minorAscii"/>
          <w:sz w:val="24"/>
          <w:szCs w:val="24"/>
        </w:rPr>
        <w:t>atitude</w:t>
      </w:r>
      <w:r w:rsidRPr="3E52D75F" w:rsidR="3E52D75F">
        <w:rPr>
          <w:rFonts w:ascii="Calibri" w:hAnsi="Calibri" w:eastAsia="Calibri" w:cs="Calibri" w:asciiTheme="minorAscii" w:hAnsiTheme="minorAscii" w:eastAsiaTheme="minorAscii" w:cstheme="minorAscii"/>
          <w:sz w:val="24"/>
          <w:szCs w:val="24"/>
        </w:rPr>
        <w:t>,</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longitude</w:t>
      </w:r>
      <w:r w:rsidRPr="3E52D75F" w:rsidR="3E52D75F">
        <w:rPr>
          <w:rFonts w:ascii="Calibri" w:hAnsi="Calibri" w:eastAsia="Calibri" w:cs="Calibri" w:asciiTheme="minorAscii" w:hAnsiTheme="minorAscii" w:eastAsiaTheme="minorAscii" w:cstheme="minorAscii"/>
          <w:sz w:val="24"/>
          <w:szCs w:val="24"/>
        </w:rPr>
        <w:t xml:space="preserve">; 8) photos of listings; 9) </w:t>
      </w:r>
      <w:r w:rsidRPr="3E52D75F" w:rsidR="3E52D75F">
        <w:rPr>
          <w:rFonts w:ascii="Calibri" w:hAnsi="Calibri" w:eastAsia="Calibri" w:cs="Calibri" w:asciiTheme="minorAscii" w:hAnsiTheme="minorAscii" w:eastAsiaTheme="minorAscii" w:cstheme="minorAscii"/>
          <w:sz w:val="24"/>
          <w:szCs w:val="24"/>
        </w:rPr>
        <w:t xml:space="preserve">price: in </w:t>
      </w:r>
      <w:r w:rsidRPr="3E52D75F" w:rsidR="3E52D75F">
        <w:rPr>
          <w:rFonts w:ascii="Calibri" w:hAnsi="Calibri" w:eastAsia="Calibri" w:cs="Calibri" w:asciiTheme="minorAscii" w:hAnsiTheme="minorAscii" w:eastAsiaTheme="minorAscii" w:cstheme="minorAscii"/>
          <w:sz w:val="24"/>
          <w:szCs w:val="24"/>
        </w:rPr>
        <w:t>dollars; 10) the street address and display address</w:t>
      </w:r>
    </w:p>
    <w:p w:rsidR="3E52D75F" w:rsidP="3E52D75F" w:rsidRDefault="3E52D75F" w14:noSpellErr="1" w14:paraId="5CDA23DC" w14:textId="0F92C6B4">
      <w:pPr>
        <w:pStyle w:val="Normal"/>
        <w:spacing w:after="0" w:afterAutospacing="off" w:line="240" w:lineRule="auto"/>
        <w:ind w:left="720"/>
        <w:rPr>
          <w:rFonts w:ascii="Calibri" w:hAnsi="Calibri" w:eastAsia="Calibri" w:cs="Calibri" w:asciiTheme="minorAscii" w:hAnsiTheme="minorAscii" w:eastAsiaTheme="minorAscii" w:cstheme="minorAscii"/>
          <w:sz w:val="24"/>
          <w:szCs w:val="24"/>
        </w:rPr>
      </w:pPr>
    </w:p>
    <w:p w:rsidRPr="0075027B" w:rsidR="0075027B" w:rsidP="3E52D75F" w:rsidRDefault="00955DA7" w14:paraId="61362E30" w14:textId="77777777" w14:noSpellErr="1">
      <w:pPr>
        <w:pStyle w:val="ListParagraph"/>
        <w:numPr>
          <w:ilvl w:val="0"/>
          <w:numId w:val="24"/>
        </w:numPr>
        <w:spacing w:after="0" w:afterAutospacing="off" w:line="240" w:lineRule="auto"/>
        <w:rPr>
          <w:b w:val="1"/>
          <w:bCs w:val="1"/>
          <w:sz w:val="24"/>
          <w:szCs w:val="24"/>
        </w:rPr>
      </w:pPr>
      <w:r w:rsidRPr="3E52D75F" w:rsidR="3E52D75F">
        <w:rPr>
          <w:rFonts w:ascii="Calibri" w:hAnsi="Calibri" w:eastAsia="Calibri" w:cs="Calibri" w:asciiTheme="minorAscii" w:hAnsiTheme="minorAscii" w:eastAsiaTheme="minorAscii" w:cstheme="minorAscii"/>
          <w:b w:val="1"/>
          <w:bCs w:val="1"/>
          <w:sz w:val="24"/>
          <w:szCs w:val="24"/>
        </w:rPr>
        <w:t>Explanation of Types of Machine Learning Techniques</w:t>
      </w:r>
    </w:p>
    <w:p w:rsidR="3E52D75F" w:rsidP="3E52D75F" w:rsidRDefault="3E52D75F" w14:noSpellErr="1" w14:paraId="1191562C" w14:textId="503A015A">
      <w:pPr>
        <w:pStyle w:val="ListParagraph"/>
        <w:spacing w:after="0" w:afterAutospacing="off" w:line="240" w:lineRule="auto"/>
        <w:rPr>
          <w:rFonts w:ascii="Calibri" w:hAnsi="Calibri" w:eastAsia="Calibri" w:cs="Calibri" w:asciiTheme="minorAscii" w:hAnsiTheme="minorAscii" w:eastAsiaTheme="minorAscii" w:cstheme="minorAscii"/>
          <w:sz w:val="24"/>
          <w:szCs w:val="24"/>
        </w:rPr>
      </w:pPr>
      <w:r w:rsidRPr="3E52D75F" w:rsidR="3E52D75F">
        <w:rPr>
          <w:rFonts w:ascii="Calibri" w:hAnsi="Calibri" w:eastAsia="Calibri" w:cs="Calibri" w:asciiTheme="minorAscii" w:hAnsiTheme="minorAscii" w:eastAsiaTheme="minorAscii" w:cstheme="minorAscii"/>
          <w:sz w:val="24"/>
          <w:szCs w:val="24"/>
        </w:rPr>
        <w:t xml:space="preserve">We will treat this as </w:t>
      </w:r>
      <w:r w:rsidRPr="3E52D75F" w:rsidR="3E52D75F">
        <w:rPr>
          <w:rFonts w:ascii="Calibri" w:hAnsi="Calibri" w:eastAsia="Calibri" w:cs="Calibri" w:asciiTheme="minorAscii" w:hAnsiTheme="minorAscii" w:eastAsiaTheme="minorAscii" w:cstheme="minorAscii"/>
          <w:sz w:val="24"/>
          <w:szCs w:val="24"/>
        </w:rPr>
        <w:t>a</w:t>
      </w:r>
      <w:r w:rsidRPr="3E52D75F" w:rsidR="3E52D75F">
        <w:rPr>
          <w:rFonts w:ascii="Calibri" w:hAnsi="Calibri" w:eastAsia="Calibri" w:cs="Calibri" w:asciiTheme="minorAscii" w:hAnsiTheme="minorAscii" w:eastAsiaTheme="minorAscii" w:cstheme="minorAscii"/>
          <w:sz w:val="24"/>
          <w:szCs w:val="24"/>
        </w:rPr>
        <w:t>n</w:t>
      </w:r>
      <w:r w:rsidRPr="3E52D75F" w:rsidR="3E52D75F">
        <w:rPr>
          <w:rFonts w:ascii="Calibri" w:hAnsi="Calibri" w:eastAsia="Calibri" w:cs="Calibri" w:asciiTheme="minorAscii" w:hAnsiTheme="minorAscii" w:eastAsiaTheme="minorAscii" w:cstheme="minorAscii"/>
          <w:sz w:val="24"/>
          <w:szCs w:val="24"/>
        </w:rPr>
        <w:t xml:space="preserve"> ordinal</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 xml:space="preserve">classification problem and will consider </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many different techniques described in class including</w:t>
      </w:r>
      <w:r w:rsidRPr="3E52D75F" w:rsidR="3E52D75F">
        <w:rPr>
          <w:rFonts w:ascii="Calibri" w:hAnsi="Calibri" w:eastAsia="Calibri" w:cs="Calibri" w:asciiTheme="minorAscii" w:hAnsiTheme="minorAscii" w:eastAsiaTheme="minorAscii" w:cstheme="minorAscii"/>
          <w:sz w:val="24"/>
          <w:szCs w:val="24"/>
        </w:rPr>
        <w:t>:</w:t>
      </w:r>
      <w:r w:rsidRPr="3E52D75F" w:rsidR="3E52D75F">
        <w:rPr>
          <w:rFonts w:ascii="Calibri" w:hAnsi="Calibri" w:eastAsia="Calibri" w:cs="Calibri" w:asciiTheme="minorAscii" w:hAnsiTheme="minorAscii" w:eastAsiaTheme="minorAscii" w:cstheme="minorAscii"/>
          <w:sz w:val="24"/>
          <w:szCs w:val="24"/>
        </w:rPr>
        <w:t xml:space="preserve"> </w:t>
      </w:r>
    </w:p>
    <w:p w:rsidR="3E52D75F" w:rsidP="3E52D75F" w:rsidRDefault="3E52D75F" w14:paraId="3B7D2415" w14:textId="73954B4F">
      <w:pPr>
        <w:pStyle w:val="ListParagraph"/>
        <w:numPr>
          <w:ilvl w:val="1"/>
          <w:numId w:val="29"/>
        </w:numPr>
        <w:spacing w:after="0" w:afterAutospacing="off" w:line="240" w:lineRule="auto"/>
        <w:rPr>
          <w:noProof w:val="0"/>
          <w:sz w:val="24"/>
          <w:szCs w:val="24"/>
          <w:lang w:val="en-US"/>
        </w:rPr>
      </w:pPr>
      <w:r w:rsidRPr="3E52D75F" w:rsidR="3E52D75F">
        <w:rPr>
          <w:rFonts w:ascii="Calibri" w:hAnsi="Calibri" w:eastAsia="Calibri" w:cs="Calibri" w:asciiTheme="minorAscii" w:hAnsiTheme="minorAscii" w:eastAsiaTheme="minorAscii" w:cstheme="minorAscii"/>
          <w:b w:val="1"/>
          <w:bCs w:val="1"/>
          <w:sz w:val="24"/>
          <w:szCs w:val="24"/>
        </w:rPr>
        <w:t>V</w:t>
      </w:r>
      <w:r w:rsidRPr="3E52D75F" w:rsidR="3E52D75F">
        <w:rPr>
          <w:rFonts w:ascii="Calibri" w:hAnsi="Calibri" w:eastAsia="Calibri" w:cs="Calibri" w:asciiTheme="minorAscii" w:hAnsiTheme="minorAscii" w:eastAsiaTheme="minorAscii" w:cstheme="minorAscii"/>
          <w:b w:val="1"/>
          <w:bCs w:val="1"/>
          <w:sz w:val="24"/>
          <w:szCs w:val="24"/>
        </w:rPr>
        <w:t>ariable</w:t>
      </w:r>
      <w:r w:rsidRPr="3E52D75F" w:rsidR="3E52D75F">
        <w:rPr>
          <w:rFonts w:ascii="Calibri" w:hAnsi="Calibri" w:eastAsia="Calibri" w:cs="Calibri" w:asciiTheme="minorAscii" w:hAnsiTheme="minorAscii" w:eastAsiaTheme="minorAscii" w:cstheme="minorAscii"/>
          <w:b w:val="1"/>
          <w:bCs w:val="1"/>
          <w:sz w:val="24"/>
          <w:szCs w:val="24"/>
        </w:rPr>
        <w:t xml:space="preserve"> </w:t>
      </w:r>
      <w:r w:rsidRPr="3E52D75F" w:rsidR="3E52D75F">
        <w:rPr>
          <w:rFonts w:ascii="Calibri" w:hAnsi="Calibri" w:eastAsia="Calibri" w:cs="Calibri" w:asciiTheme="minorAscii" w:hAnsiTheme="minorAscii" w:eastAsiaTheme="minorAscii" w:cstheme="minorAscii"/>
          <w:b w:val="1"/>
          <w:bCs w:val="1"/>
          <w:sz w:val="24"/>
          <w:szCs w:val="24"/>
        </w:rPr>
        <w:t>selection</w:t>
      </w:r>
      <w:r w:rsidRPr="3E52D75F" w:rsidR="3E52D75F">
        <w:rPr>
          <w:rFonts w:ascii="Calibri" w:hAnsi="Calibri" w:eastAsia="Calibri" w:cs="Calibri" w:asciiTheme="minorAscii" w:hAnsiTheme="minorAscii" w:eastAsiaTheme="minorAscii" w:cstheme="minorAscii"/>
          <w:b w:val="1"/>
          <w:bCs w:val="1"/>
          <w:sz w:val="24"/>
          <w:szCs w:val="24"/>
        </w:rPr>
        <w:t xml:space="preserve">: </w:t>
      </w:r>
      <w:r w:rsidRPr="3E52D75F" w:rsidR="3E52D75F">
        <w:rPr>
          <w:rFonts w:ascii="Calibri" w:hAnsi="Calibri" w:eastAsia="Calibri" w:cs="Calibri" w:asciiTheme="minorAscii" w:hAnsiTheme="minorAscii" w:eastAsiaTheme="minorAscii" w:cstheme="minorAscii"/>
          <w:noProof w:val="0"/>
          <w:sz w:val="24"/>
          <w:szCs w:val="24"/>
          <w:lang w:val="en-US"/>
        </w:rPr>
        <w:t>Lasso and ridg</w:t>
      </w:r>
      <w:r w:rsidRPr="3E52D75F" w:rsidR="3E52D75F">
        <w:rPr>
          <w:rFonts w:ascii="Calibri" w:hAnsi="Calibri" w:eastAsia="Calibri" w:cs="Calibri" w:asciiTheme="minorAscii" w:hAnsiTheme="minorAscii" w:eastAsiaTheme="minorAscii" w:cstheme="minorAscii"/>
          <w:noProof w:val="0"/>
          <w:sz w:val="24"/>
          <w:szCs w:val="24"/>
          <w:lang w:val="en-US"/>
        </w:rPr>
        <w:t xml:space="preserve">e, </w:t>
      </w:r>
      <w:proofErr w:type="spellStart"/>
      <w:r w:rsidRPr="3E52D75F" w:rsidR="3E52D75F">
        <w:rPr>
          <w:rFonts w:ascii="Calibri" w:hAnsi="Calibri" w:eastAsia="Calibri" w:cs="Calibri" w:asciiTheme="minorAscii" w:hAnsiTheme="minorAscii" w:eastAsiaTheme="minorAscii" w:cstheme="minorAscii"/>
          <w:noProof w:val="0"/>
          <w:sz w:val="24"/>
          <w:szCs w:val="24"/>
          <w:lang w:val="en-US"/>
        </w:rPr>
        <w:t>etc</w:t>
      </w:r>
      <w:proofErr w:type="spellEnd"/>
    </w:p>
    <w:p w:rsidR="3E52D75F" w:rsidP="3E52D75F" w:rsidRDefault="3E52D75F" w14:paraId="4134B315" w14:textId="206AD3AE">
      <w:pPr>
        <w:pStyle w:val="ListParagraph"/>
        <w:numPr>
          <w:ilvl w:val="1"/>
          <w:numId w:val="29"/>
        </w:numPr>
        <w:spacing w:after="0" w:afterAutospacing="off" w:line="240" w:lineRule="auto"/>
        <w:rPr>
          <w:noProof w:val="0"/>
          <w:sz w:val="24"/>
          <w:szCs w:val="24"/>
          <w:lang w:val="en-US"/>
        </w:rPr>
      </w:pPr>
      <w:r w:rsidRPr="3E52D75F" w:rsidR="3E52D75F">
        <w:rPr>
          <w:rFonts w:ascii="Calibri" w:hAnsi="Calibri" w:eastAsia="Calibri" w:cs="Calibri" w:asciiTheme="minorAscii" w:hAnsiTheme="minorAscii" w:eastAsiaTheme="minorAscii" w:cstheme="minorAscii"/>
          <w:b w:val="1"/>
          <w:bCs w:val="1"/>
          <w:sz w:val="24"/>
          <w:szCs w:val="24"/>
        </w:rPr>
        <w:t>D</w:t>
      </w:r>
      <w:r w:rsidRPr="3E52D75F" w:rsidR="3E52D75F">
        <w:rPr>
          <w:rFonts w:ascii="Calibri" w:hAnsi="Calibri" w:eastAsia="Calibri" w:cs="Calibri" w:asciiTheme="minorAscii" w:hAnsiTheme="minorAscii" w:eastAsiaTheme="minorAscii" w:cstheme="minorAscii"/>
          <w:b w:val="1"/>
          <w:bCs w:val="1"/>
          <w:sz w:val="24"/>
          <w:szCs w:val="24"/>
        </w:rPr>
        <w:t xml:space="preserve">imensionality </w:t>
      </w:r>
      <w:r w:rsidRPr="3E52D75F" w:rsidR="3E52D75F">
        <w:rPr>
          <w:rFonts w:ascii="Calibri" w:hAnsi="Calibri" w:eastAsia="Calibri" w:cs="Calibri" w:asciiTheme="minorAscii" w:hAnsiTheme="minorAscii" w:eastAsiaTheme="minorAscii" w:cstheme="minorAscii"/>
          <w:b w:val="1"/>
          <w:bCs w:val="1"/>
          <w:sz w:val="24"/>
          <w:szCs w:val="24"/>
        </w:rPr>
        <w:t>reduction</w:t>
      </w:r>
      <w:r w:rsidRPr="3E52D75F" w:rsidR="3E52D75F">
        <w:rPr>
          <w:rFonts w:ascii="Calibri" w:hAnsi="Calibri" w:eastAsia="Calibri" w:cs="Calibri" w:asciiTheme="minorAscii" w:hAnsiTheme="minorAscii" w:eastAsiaTheme="minorAscii" w:cstheme="minorAscii"/>
          <w:b w:val="1"/>
          <w:bCs w:val="1"/>
          <w:sz w:val="24"/>
          <w:szCs w:val="24"/>
        </w:rPr>
        <w:t xml:space="preserve">: </w:t>
      </w:r>
      <w:r w:rsidRPr="3E52D75F" w:rsidR="3E52D75F">
        <w:rPr>
          <w:rFonts w:ascii="Calibri" w:hAnsi="Calibri" w:eastAsia="Calibri" w:cs="Calibri" w:asciiTheme="minorAscii" w:hAnsiTheme="minorAscii" w:eastAsiaTheme="minorAscii" w:cstheme="minorAscii"/>
          <w:noProof w:val="0"/>
          <w:sz w:val="24"/>
          <w:szCs w:val="24"/>
          <w:lang w:val="en-US"/>
        </w:rPr>
        <w:t>PLS and PCR</w:t>
      </w:r>
      <w:r w:rsidRPr="3E52D75F" w:rsidR="3E52D75F">
        <w:rPr>
          <w:rFonts w:ascii="Calibri" w:hAnsi="Calibri" w:eastAsia="Calibri" w:cs="Calibri" w:asciiTheme="minorAscii" w:hAnsiTheme="minorAscii" w:eastAsiaTheme="minorAscii" w:cstheme="minorAscii"/>
          <w:noProof w:val="0"/>
          <w:sz w:val="24"/>
          <w:szCs w:val="24"/>
          <w:lang w:val="en-US"/>
        </w:rPr>
        <w:t>, etc</w:t>
      </w:r>
    </w:p>
    <w:p w:rsidR="3E52D75F" w:rsidP="3E52D75F" w:rsidRDefault="3E52D75F" w14:noSpellErr="1" w14:paraId="16CE69C5" w14:textId="0341CF9D">
      <w:pPr>
        <w:pStyle w:val="ListParagraph"/>
        <w:numPr>
          <w:ilvl w:val="1"/>
          <w:numId w:val="29"/>
        </w:numPr>
        <w:spacing w:after="0" w:afterAutospacing="off" w:line="240" w:lineRule="auto"/>
        <w:rPr>
          <w:sz w:val="24"/>
          <w:szCs w:val="24"/>
        </w:rPr>
      </w:pPr>
      <w:r w:rsidRPr="3E52D75F" w:rsidR="3E52D75F">
        <w:rPr>
          <w:rFonts w:ascii="Calibri" w:hAnsi="Calibri" w:eastAsia="Calibri" w:cs="Calibri" w:asciiTheme="minorAscii" w:hAnsiTheme="minorAscii" w:eastAsiaTheme="minorAscii" w:cstheme="minorAscii"/>
          <w:b w:val="1"/>
          <w:bCs w:val="1"/>
          <w:sz w:val="24"/>
          <w:szCs w:val="24"/>
        </w:rPr>
        <w:t>C</w:t>
      </w:r>
      <w:r w:rsidRPr="3E52D75F" w:rsidR="3E52D75F">
        <w:rPr>
          <w:rFonts w:ascii="Calibri" w:hAnsi="Calibri" w:eastAsia="Calibri" w:cs="Calibri" w:asciiTheme="minorAscii" w:hAnsiTheme="minorAscii" w:eastAsiaTheme="minorAscii" w:cstheme="minorAscii"/>
          <w:b w:val="1"/>
          <w:bCs w:val="1"/>
          <w:sz w:val="24"/>
          <w:szCs w:val="24"/>
        </w:rPr>
        <w:t>lassification</w:t>
      </w:r>
      <w:r w:rsidRPr="3E52D75F" w:rsidR="3E52D75F">
        <w:rPr>
          <w:rFonts w:ascii="Calibri" w:hAnsi="Calibri" w:eastAsia="Calibri" w:cs="Calibri" w:asciiTheme="minorAscii" w:hAnsiTheme="minorAscii" w:eastAsiaTheme="minorAscii" w:cstheme="minorAscii"/>
          <w:sz w:val="24"/>
          <w:szCs w:val="24"/>
        </w:rPr>
        <w:t>:</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KNN</w:t>
      </w:r>
      <w:r w:rsidRPr="3E52D75F" w:rsidR="3E52D75F">
        <w:rPr>
          <w:rFonts w:ascii="Calibri" w:hAnsi="Calibri" w:eastAsia="Calibri" w:cs="Calibri" w:asciiTheme="minorAscii" w:hAnsiTheme="minorAscii" w:eastAsiaTheme="minorAscii" w:cstheme="minorAscii"/>
          <w:sz w:val="24"/>
          <w:szCs w:val="24"/>
        </w:rPr>
        <w:t>, Logistic Regression, LDA, QDA, and Support Vector Machines</w:t>
      </w:r>
      <w:r w:rsidRPr="3E52D75F" w:rsidR="3E52D75F">
        <w:rPr>
          <w:rFonts w:ascii="Calibri" w:hAnsi="Calibri" w:eastAsia="Calibri" w:cs="Calibri" w:asciiTheme="minorAscii" w:hAnsiTheme="minorAscii" w:eastAsiaTheme="minorAscii" w:cstheme="minorAscii"/>
          <w:sz w:val="24"/>
          <w:szCs w:val="24"/>
        </w:rPr>
        <w:t>, Tree methods, etc</w:t>
      </w:r>
      <w:r w:rsidRPr="3E52D75F" w:rsidR="3E52D75F">
        <w:rPr>
          <w:rFonts w:ascii="Calibri" w:hAnsi="Calibri" w:eastAsia="Calibri" w:cs="Calibri" w:asciiTheme="minorAscii" w:hAnsiTheme="minorAscii" w:eastAsiaTheme="minorAscii" w:cstheme="minorAscii"/>
          <w:sz w:val="24"/>
          <w:szCs w:val="24"/>
        </w:rPr>
        <w:t>.</w:t>
      </w:r>
    </w:p>
    <w:p w:rsidR="3E52D75F" w:rsidP="3E52D75F" w:rsidRDefault="3E52D75F" w14:paraId="5F93460D" w14:textId="52A3AE6F">
      <w:pPr>
        <w:pStyle w:val="ListParagraph"/>
        <w:numPr>
          <w:ilvl w:val="1"/>
          <w:numId w:val="29"/>
        </w:numPr>
        <w:spacing w:after="0" w:afterAutospacing="off" w:line="240" w:lineRule="auto"/>
        <w:rPr>
          <w:noProof w:val="0"/>
          <w:sz w:val="24"/>
          <w:szCs w:val="24"/>
          <w:lang w:val="en-US"/>
        </w:rPr>
      </w:pPr>
      <w:r w:rsidRPr="3E52D75F" w:rsidR="3E52D75F">
        <w:rPr>
          <w:rFonts w:ascii="Calibri" w:hAnsi="Calibri" w:eastAsia="Calibri" w:cs="Calibri" w:asciiTheme="minorAscii" w:hAnsiTheme="minorAscii" w:eastAsiaTheme="minorAscii" w:cstheme="minorAscii"/>
          <w:sz w:val="24"/>
          <w:szCs w:val="24"/>
        </w:rPr>
        <w:t xml:space="preserve">We will </w:t>
      </w:r>
      <w:r w:rsidRPr="3E52D75F" w:rsidR="3E52D75F">
        <w:rPr>
          <w:rFonts w:ascii="Calibri" w:hAnsi="Calibri" w:eastAsia="Calibri" w:cs="Calibri" w:asciiTheme="minorAscii" w:hAnsiTheme="minorAscii" w:eastAsiaTheme="minorAscii" w:cstheme="minorAscii"/>
          <w:sz w:val="24"/>
          <w:szCs w:val="24"/>
        </w:rPr>
        <w:t>also need</w:t>
      </w:r>
      <w:r w:rsidRPr="3E52D75F" w:rsidR="3E52D75F">
        <w:rPr>
          <w:rFonts w:ascii="Calibri" w:hAnsi="Calibri" w:eastAsia="Calibri" w:cs="Calibri" w:asciiTheme="minorAscii" w:hAnsiTheme="minorAscii" w:eastAsiaTheme="minorAscii" w:cstheme="minorAscii"/>
          <w:sz w:val="24"/>
          <w:szCs w:val="24"/>
        </w:rPr>
        <w:t xml:space="preserve"> to use natural language processing </w:t>
      </w:r>
      <w:r w:rsidRPr="3E52D75F" w:rsidR="3E52D75F">
        <w:rPr>
          <w:rFonts w:ascii="Calibri" w:hAnsi="Calibri" w:eastAsia="Calibri" w:cs="Calibri" w:asciiTheme="minorAscii" w:hAnsiTheme="minorAscii" w:eastAsiaTheme="minorAscii" w:cstheme="minorAscii"/>
          <w:sz w:val="24"/>
          <w:szCs w:val="24"/>
        </w:rPr>
        <w:t xml:space="preserve">packages such as </w:t>
      </w:r>
      <w:proofErr w:type="spellStart"/>
      <w:r w:rsidRPr="3E52D75F" w:rsidR="3E52D75F">
        <w:rPr>
          <w:rFonts w:ascii="Calibri" w:hAnsi="Calibri" w:eastAsia="Calibri" w:cs="Calibri" w:asciiTheme="minorAscii" w:hAnsiTheme="minorAscii" w:eastAsiaTheme="minorAscii" w:cstheme="minorAscii"/>
          <w:sz w:val="24"/>
          <w:szCs w:val="24"/>
        </w:rPr>
        <w:t>spa</w:t>
      </w:r>
      <w:r w:rsidRPr="3E52D75F" w:rsidR="3E52D75F">
        <w:rPr>
          <w:rFonts w:ascii="Calibri" w:hAnsi="Calibri" w:eastAsia="Calibri" w:cs="Calibri" w:asciiTheme="minorAscii" w:hAnsiTheme="minorAscii" w:eastAsiaTheme="minorAscii" w:cstheme="minorAscii"/>
          <w:sz w:val="24"/>
          <w:szCs w:val="24"/>
        </w:rPr>
        <w:t>Cy</w:t>
      </w:r>
      <w:proofErr w:type="spellEnd"/>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on the</w:t>
      </w:r>
      <w:r w:rsidRPr="3E52D75F" w:rsidR="3E52D75F">
        <w:rPr>
          <w:rFonts w:ascii="Calibri" w:hAnsi="Calibri" w:eastAsia="Calibri" w:cs="Calibri" w:asciiTheme="minorAscii" w:hAnsiTheme="minorAscii" w:eastAsiaTheme="minorAscii" w:cstheme="minorAscii"/>
          <w:sz w:val="24"/>
          <w:szCs w:val="24"/>
        </w:rPr>
        <w:t xml:space="preserve"> </w:t>
      </w:r>
      <w:r w:rsidRPr="3E52D75F" w:rsidR="3E52D75F">
        <w:rPr>
          <w:rFonts w:ascii="Calibri" w:hAnsi="Calibri" w:eastAsia="Calibri" w:cs="Calibri" w:asciiTheme="minorAscii" w:hAnsiTheme="minorAscii" w:eastAsiaTheme="minorAscii" w:cstheme="minorAscii"/>
          <w:sz w:val="24"/>
          <w:szCs w:val="24"/>
        </w:rPr>
        <w:t>description of the listing</w:t>
      </w:r>
      <w:r w:rsidRPr="3E52D75F" w:rsidR="3E52D75F">
        <w:rPr>
          <w:rFonts w:ascii="Calibri" w:hAnsi="Calibri" w:eastAsia="Calibri" w:cs="Calibri" w:asciiTheme="minorAscii" w:hAnsiTheme="minorAscii" w:eastAsiaTheme="minorAscii" w:cstheme="minorAscii"/>
          <w:sz w:val="24"/>
          <w:szCs w:val="24"/>
        </w:rPr>
        <w:t xml:space="preserve"> and deep learning on the image data</w:t>
      </w:r>
      <w:r w:rsidRPr="3E52D75F" w:rsidR="3E52D75F">
        <w:rPr>
          <w:rFonts w:ascii="Calibri" w:hAnsi="Calibri" w:eastAsia="Calibri" w:cs="Calibri" w:asciiTheme="minorAscii" w:hAnsiTheme="minorAscii" w:eastAsiaTheme="minorAscii" w:cstheme="minorAscii"/>
          <w:sz w:val="24"/>
          <w:szCs w:val="24"/>
        </w:rPr>
        <w:t>.</w:t>
      </w:r>
      <w:r w:rsidRPr="3E52D75F" w:rsidR="3E52D75F">
        <w:rPr>
          <w:rFonts w:ascii="Calibri" w:hAnsi="Calibri" w:eastAsia="Calibri" w:cs="Calibri" w:asciiTheme="minorAscii" w:hAnsiTheme="minorAscii" w:eastAsiaTheme="minorAscii" w:cstheme="minorAscii"/>
          <w:noProof w:val="0"/>
          <w:sz w:val="24"/>
          <w:szCs w:val="24"/>
          <w:lang w:val="en-US"/>
        </w:rPr>
        <w:t xml:space="preserve"> </w:t>
      </w:r>
    </w:p>
    <w:p w:rsidR="3E52D75F" w:rsidP="3E52D75F" w:rsidRDefault="3E52D75F" w14:noSpellErr="1" w14:paraId="3EDA11CB" w14:textId="6348C312">
      <w:pPr>
        <w:pStyle w:val="Normal"/>
        <w:spacing w:after="0" w:afterAutospacing="off" w:line="240" w:lineRule="auto"/>
        <w:ind w:left="1080"/>
        <w:rPr>
          <w:rFonts w:ascii="Calibri" w:hAnsi="Calibri" w:eastAsia="Calibri" w:cs="Calibri" w:asciiTheme="minorAscii" w:hAnsiTheme="minorAscii" w:eastAsiaTheme="minorAscii" w:cstheme="minorAscii"/>
          <w:noProof w:val="0"/>
          <w:sz w:val="24"/>
          <w:szCs w:val="24"/>
          <w:lang w:val="en-US"/>
        </w:rPr>
      </w:pPr>
    </w:p>
    <w:p w:rsidRPr="0075027B" w:rsidR="00955DA7" w:rsidP="3E52D75F" w:rsidRDefault="00955DA7" w14:paraId="083E2781" w14:textId="3D41020E" w14:noSpellErr="1">
      <w:pPr>
        <w:pStyle w:val="ListParagraph"/>
        <w:numPr>
          <w:ilvl w:val="0"/>
          <w:numId w:val="24"/>
        </w:numPr>
        <w:spacing w:after="0" w:afterAutospacing="off" w:line="240" w:lineRule="auto"/>
        <w:rPr>
          <w:b w:val="1"/>
          <w:bCs w:val="1"/>
          <w:sz w:val="24"/>
          <w:szCs w:val="24"/>
        </w:rPr>
      </w:pPr>
      <w:r w:rsidRPr="3E52D75F" w:rsidR="3E52D75F">
        <w:rPr>
          <w:rFonts w:ascii="Calibri" w:hAnsi="Calibri" w:eastAsia="Calibri" w:cs="Calibri" w:asciiTheme="minorAscii" w:hAnsiTheme="minorAscii" w:eastAsiaTheme="minorAscii" w:cstheme="minorAscii"/>
          <w:b w:val="1"/>
          <w:bCs w:val="1"/>
          <w:sz w:val="24"/>
          <w:szCs w:val="24"/>
        </w:rPr>
        <w:t xml:space="preserve">Potential Challenges and Approach </w:t>
      </w:r>
      <w:r w:rsidRPr="3E52D75F" w:rsidR="3E52D75F">
        <w:rPr>
          <w:rFonts w:ascii="Calibri" w:hAnsi="Calibri" w:eastAsia="Calibri" w:cs="Calibri" w:asciiTheme="minorAscii" w:hAnsiTheme="minorAscii" w:eastAsiaTheme="minorAscii" w:cstheme="minorAscii"/>
          <w:b w:val="1"/>
          <w:bCs w:val="1"/>
          <w:sz w:val="24"/>
          <w:szCs w:val="24"/>
        </w:rPr>
        <w:t>to handling these</w:t>
      </w:r>
    </w:p>
    <w:p w:rsidR="3E52D75F" w:rsidP="3E52D75F" w:rsidRDefault="3E52D75F" w14:noSpellErr="1" w14:paraId="3A8DE2BF" w14:textId="3C8B8FC0">
      <w:pPr>
        <w:pStyle w:val="ListParagraph"/>
        <w:numPr>
          <w:ilvl w:val="1"/>
          <w:numId w:val="28"/>
        </w:numPr>
        <w:spacing w:after="0" w:afterAutospacing="off" w:line="240" w:lineRule="auto"/>
        <w:rPr>
          <w:sz w:val="24"/>
          <w:szCs w:val="24"/>
        </w:rPr>
      </w:pPr>
      <w:r w:rsidRPr="3E52D75F" w:rsidR="3E52D75F">
        <w:rPr>
          <w:rFonts w:ascii="Calibri" w:hAnsi="Calibri" w:eastAsia="Calibri" w:cs="Calibri" w:asciiTheme="minorAscii" w:hAnsiTheme="minorAscii" w:eastAsiaTheme="minorAscii" w:cstheme="minorAscii"/>
          <w:sz w:val="24"/>
          <w:szCs w:val="24"/>
        </w:rPr>
        <w:t xml:space="preserve">The largest potential challenges </w:t>
      </w:r>
      <w:r w:rsidRPr="3E52D75F" w:rsidR="3E52D75F">
        <w:rPr>
          <w:rFonts w:ascii="Calibri" w:hAnsi="Calibri" w:eastAsia="Calibri" w:cs="Calibri" w:asciiTheme="minorAscii" w:hAnsiTheme="minorAscii" w:eastAsiaTheme="minorAscii" w:cstheme="minorAscii"/>
          <w:sz w:val="24"/>
          <w:szCs w:val="24"/>
        </w:rPr>
        <w:t xml:space="preserve">we face </w:t>
      </w:r>
      <w:r w:rsidRPr="3E52D75F" w:rsidR="3E52D75F">
        <w:rPr>
          <w:rFonts w:ascii="Calibri" w:hAnsi="Calibri" w:eastAsia="Calibri" w:cs="Calibri" w:asciiTheme="minorAscii" w:hAnsiTheme="minorAscii" w:eastAsiaTheme="minorAscii" w:cstheme="minorAscii"/>
          <w:sz w:val="24"/>
          <w:szCs w:val="24"/>
        </w:rPr>
        <w:t xml:space="preserve">are using the free text data and image data </w:t>
      </w:r>
      <w:r w:rsidRPr="3E52D75F" w:rsidR="3E52D75F">
        <w:rPr>
          <w:rFonts w:ascii="Calibri" w:hAnsi="Calibri" w:eastAsia="Calibri" w:cs="Calibri" w:asciiTheme="minorAscii" w:hAnsiTheme="minorAscii" w:eastAsiaTheme="minorAscii" w:cstheme="minorAscii"/>
          <w:sz w:val="24"/>
          <w:szCs w:val="24"/>
        </w:rPr>
        <w:t xml:space="preserve">as inputs for predicting classes. Images and free text will lead to the extraction of a very large number of features which would overwhelm the model. </w:t>
      </w:r>
      <w:r w:rsidRPr="3E52D75F" w:rsidR="3E52D75F">
        <w:rPr>
          <w:rFonts w:ascii="Calibri" w:hAnsi="Calibri" w:eastAsia="Calibri" w:cs="Calibri" w:asciiTheme="minorAscii" w:hAnsiTheme="minorAscii" w:eastAsiaTheme="minorAscii" w:cstheme="minorAscii"/>
          <w:sz w:val="24"/>
          <w:szCs w:val="24"/>
        </w:rPr>
        <w:t xml:space="preserve">We would like to approach this by preprocessing the free text and images using various feature selection and dimensionality reduction techniques to select only the features that provide the most predictive power.  We would then add only those features to the remaining features for classification.  </w:t>
      </w:r>
    </w:p>
    <w:p w:rsidR="3E52D75F" w:rsidP="3E52D75F" w:rsidRDefault="3E52D75F" w14:noSpellErr="1" w14:paraId="7A337B1D" w14:textId="0A1682E1">
      <w:pPr>
        <w:pStyle w:val="ListParagraph"/>
        <w:numPr>
          <w:ilvl w:val="1"/>
          <w:numId w:val="28"/>
        </w:numPr>
        <w:spacing w:after="0" w:afterAutospacing="off" w:line="240" w:lineRule="auto"/>
        <w:rPr>
          <w:sz w:val="24"/>
          <w:szCs w:val="24"/>
        </w:rPr>
      </w:pPr>
      <w:r w:rsidRPr="3E52D75F" w:rsidR="3E52D75F">
        <w:rPr>
          <w:rFonts w:ascii="Calibri" w:hAnsi="Calibri" w:eastAsia="Calibri" w:cs="Calibri" w:asciiTheme="minorAscii" w:hAnsiTheme="minorAscii" w:eastAsiaTheme="minorAscii" w:cstheme="minorAscii"/>
          <w:sz w:val="24"/>
          <w:szCs w:val="24"/>
        </w:rPr>
        <w:t>Another challenge is how to use the geographic data (latitude and longitude) as predictors.  One approach is to use a weighted KNN approach to consider only ‘neighbors’ very close to the subject property.</w:t>
      </w:r>
    </w:p>
    <w:sectPr w:rsidR="007C4DE9" w:rsidSect="00955DA7">
      <w:pgSz w:w="12240" w:h="15840" w:orient="portrait"/>
      <w:pgMar w:top="720" w:right="720" w:bottom="720" w:left="720" w:header="720" w:footer="720" w:gutter="0"/>
      <w:cols w:space="720"/>
      <w:docGrid w:linePitch="360"/>
      <w:headerReference w:type="default" r:id="R67d0028300e04bba"/>
      <w:footerReference w:type="default" r:id="Rc041e74cab3d4d7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3E52D75F" w:rsidTr="3E52D75F" w14:paraId="53A7E0CC">
      <w:tc>
        <w:tcPr>
          <w:tcW w:w="3600" w:type="dxa"/>
          <w:tcMar/>
        </w:tcPr>
        <w:p w:rsidR="3E52D75F" w:rsidP="3E52D75F" w:rsidRDefault="3E52D75F" w14:paraId="42E6A686" w14:textId="07A3BDEE">
          <w:pPr>
            <w:pStyle w:val="Header"/>
            <w:bidi w:val="0"/>
            <w:ind w:left="-115"/>
            <w:jc w:val="left"/>
          </w:pPr>
        </w:p>
      </w:tc>
      <w:tc>
        <w:tcPr>
          <w:tcW w:w="3600" w:type="dxa"/>
          <w:tcMar/>
        </w:tcPr>
        <w:p w:rsidR="3E52D75F" w:rsidP="3E52D75F" w:rsidRDefault="3E52D75F" w14:paraId="42914C40" w14:textId="56496A7A">
          <w:pPr>
            <w:pStyle w:val="Header"/>
            <w:bidi w:val="0"/>
            <w:jc w:val="center"/>
          </w:pPr>
        </w:p>
      </w:tc>
      <w:tc>
        <w:tcPr>
          <w:tcW w:w="3600" w:type="dxa"/>
          <w:tcMar/>
        </w:tcPr>
        <w:p w:rsidR="3E52D75F" w:rsidP="3E52D75F" w:rsidRDefault="3E52D75F" w14:paraId="03E0AEFA" w14:textId="58E36FA2">
          <w:pPr>
            <w:pStyle w:val="Header"/>
            <w:bidi w:val="0"/>
            <w:ind w:right="-115"/>
            <w:jc w:val="right"/>
          </w:pPr>
        </w:p>
      </w:tc>
    </w:tr>
  </w:tbl>
  <w:p w:rsidR="3E52D75F" w:rsidP="3E52D75F" w:rsidRDefault="3E52D75F" w14:paraId="6BDA6AEA" w14:textId="5C1BEF0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3E52D75F" w:rsidTr="3E52D75F" w14:paraId="2AD993D5">
      <w:tc>
        <w:tcPr>
          <w:tcW w:w="3600" w:type="dxa"/>
          <w:tcMar/>
        </w:tcPr>
        <w:p w:rsidR="3E52D75F" w:rsidP="3E52D75F" w:rsidRDefault="3E52D75F" w14:paraId="03A1480F" w14:textId="0403B2B0">
          <w:pPr>
            <w:pStyle w:val="Header"/>
            <w:bidi w:val="0"/>
            <w:ind w:left="-115"/>
            <w:jc w:val="left"/>
          </w:pPr>
        </w:p>
      </w:tc>
      <w:tc>
        <w:tcPr>
          <w:tcW w:w="3600" w:type="dxa"/>
          <w:tcMar/>
        </w:tcPr>
        <w:p w:rsidR="3E52D75F" w:rsidP="3E52D75F" w:rsidRDefault="3E52D75F" w14:paraId="2B21EC16" w14:textId="742D3858">
          <w:pPr>
            <w:pStyle w:val="Header"/>
            <w:bidi w:val="0"/>
            <w:jc w:val="center"/>
          </w:pPr>
        </w:p>
      </w:tc>
      <w:tc>
        <w:tcPr>
          <w:tcW w:w="3600" w:type="dxa"/>
          <w:tcMar/>
        </w:tcPr>
        <w:p w:rsidR="3E52D75F" w:rsidP="3E52D75F" w:rsidRDefault="3E52D75F" w14:paraId="48435F71" w14:textId="6544AC60">
          <w:pPr>
            <w:pStyle w:val="Header"/>
            <w:bidi w:val="0"/>
            <w:ind w:right="-115"/>
            <w:jc w:val="right"/>
          </w:pPr>
        </w:p>
      </w:tc>
    </w:tr>
  </w:tbl>
  <w:p w:rsidR="3E52D75F" w:rsidP="3E52D75F" w:rsidRDefault="3E52D75F" w14:paraId="2C946B7D" w14:textId="60B7F81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8B155F"/>
    <w:multiLevelType w:val="hybridMultilevel"/>
    <w:tmpl w:val="0750C5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AF92E9C"/>
    <w:multiLevelType w:val="hybridMultilevel"/>
    <w:tmpl w:val="3E06D49A"/>
    <w:lvl w:ilvl="0">
      <w:start w:val="1"/>
      <w:numFmt w:val="decimal"/>
      <w:lvlText w:val="%1."/>
      <w:lvlJc w:val="left"/>
      <w:pPr>
        <w:ind w:left="720" w:hanging="360"/>
      </w:pPr>
    </w:lvl>
    <w:lvl w:ilvl="1" w:tplc="04090019">
      <w:start w:val="1"/>
      <w:numFmt w:val="lowerLetter"/>
      <w:lvlText w:val="%2."/>
      <w:lvlJc w:val="left"/>
      <w:pPr>
        <w:ind w:left="1440" w:hanging="360"/>
      </w:pPr>
    </w:lvl>
    <w:lvl w:ilvl="2">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FA5522"/>
    <w:multiLevelType w:val="hybridMultilevel"/>
    <w:tmpl w:val="623E3B12"/>
    <w:lvl w:ilvl="0">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30">
    <w:abstractNumId w:val="29"/>
  </w:num>
  <w:num w:numId="29">
    <w:abstractNumId w:val="28"/>
  </w:num>
  <w:num w:numId="28">
    <w:abstractNumId w:val="27"/>
  </w:num>
  <w:num w:numId="27">
    <w:abstractNumId w:val="26"/>
  </w:num>
  <w:num w:numId="1">
    <w:abstractNumId w:val="21"/>
  </w:num>
  <w:num w:numId="2">
    <w:abstractNumId w:val="13"/>
  </w:num>
  <w:num w:numId="3">
    <w:abstractNumId w:val="10"/>
  </w:num>
  <w:num w:numId="4">
    <w:abstractNumId w:val="23"/>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1"/>
  </w:num>
  <w:num w:numId="23">
    <w:abstractNumId w:val="25"/>
  </w:num>
  <w:num w:numId="24">
    <w:abstractNumId w:val="18"/>
  </w:num>
  <w:num w:numId="25">
    <w:abstractNumId w:val="2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E9"/>
    <w:rsid w:val="005168E0"/>
    <w:rsid w:val="00645252"/>
    <w:rsid w:val="006D3D74"/>
    <w:rsid w:val="0075027B"/>
    <w:rsid w:val="007C4DE9"/>
    <w:rsid w:val="008E39CF"/>
    <w:rsid w:val="009209AE"/>
    <w:rsid w:val="00955DA7"/>
    <w:rsid w:val="00967A8E"/>
    <w:rsid w:val="00A9204E"/>
    <w:rsid w:val="00B508A8"/>
    <w:rsid w:val="00E54A49"/>
    <w:rsid w:val="3E52D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9103"/>
  <w15:chartTrackingRefBased/>
  <w15:docId w15:val="{50D4D966-7FC8-46A4-9181-A1E81725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hAnsiTheme="majorHAnsi"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hAnsiTheme="majorHAnsi"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hAnsiTheme="majorHAnsi" w:eastAsiaTheme="majorEastAsia"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D3D74"/>
    <w:rPr>
      <w:rFonts w:asciiTheme="majorHAnsi" w:hAnsiTheme="majorHAnsi" w:eastAsiaTheme="majorEastAsia" w:cstheme="majorBidi"/>
      <w:color w:val="1F4E79" w:themeColor="accent1" w:themeShade="80"/>
      <w:sz w:val="32"/>
      <w:szCs w:val="32"/>
    </w:rPr>
  </w:style>
  <w:style w:type="character" w:styleId="Heading2Char" w:customStyle="1">
    <w:name w:val="Heading 2 Char"/>
    <w:basedOn w:val="DefaultParagraphFont"/>
    <w:link w:val="Heading2"/>
    <w:uiPriority w:val="9"/>
    <w:rsid w:val="006D3D74"/>
    <w:rPr>
      <w:rFonts w:asciiTheme="majorHAnsi" w:hAnsiTheme="majorHAnsi" w:eastAsiaTheme="majorEastAsia" w:cstheme="majorBidi"/>
      <w:color w:val="1F4E79" w:themeColor="accent1" w:themeShade="80"/>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6D3D74"/>
    <w:rPr>
      <w:rFonts w:asciiTheme="majorHAnsi" w:hAnsiTheme="majorHAnsi" w:eastAsiaTheme="majorEastAsia" w:cstheme="majorBidi"/>
      <w:i/>
      <w:iCs/>
      <w:color w:val="1F4E79" w:themeColor="accent1" w:themeShade="80"/>
    </w:rPr>
  </w:style>
  <w:style w:type="character" w:styleId="Heading5Char" w:customStyle="1">
    <w:name w:val="Heading 5 Char"/>
    <w:basedOn w:val="DefaultParagraphFont"/>
    <w:link w:val="Heading5"/>
    <w:uiPriority w:val="9"/>
    <w:rsid w:val="006D3D74"/>
    <w:rPr>
      <w:rFonts w:asciiTheme="majorHAnsi" w:hAnsiTheme="majorHAnsi" w:eastAsiaTheme="majorEastAsia" w:cstheme="majorBidi"/>
      <w:color w:val="1F4E79" w:themeColor="accent1" w:themeShade="80"/>
    </w:rPr>
  </w:style>
  <w:style w:type="character" w:styleId="Heading6Char" w:customStyle="1">
    <w:name w:val="Heading 6 Char"/>
    <w:basedOn w:val="DefaultParagraphFont"/>
    <w:link w:val="Heading6"/>
    <w:uiPriority w:val="9"/>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rsid w:val="00645252"/>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rsid w:val="00645252"/>
    <w:rPr>
      <w:rFonts w:asciiTheme="majorHAnsi" w:hAnsiTheme="majorHAnsi" w:eastAsiaTheme="majorEastAsia"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styleId="IntenseQuoteChar" w:customStyle="1">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styleId="BalloonTextChar" w:customStyle="1">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color="5B9BD5" w:themeColor="accent1" w:sz="2" w:space="10" w:shadow="1" w:frame="1"/>
        <w:left w:val="single" w:color="5B9BD5" w:themeColor="accent1" w:sz="2" w:space="10" w:shadow="1" w:frame="1"/>
        <w:bottom w:val="single" w:color="5B9BD5" w:themeColor="accent1" w:sz="2" w:space="10" w:shadow="1" w:frame="1"/>
        <w:right w:val="single" w:color="5B9BD5" w:themeColor="accent1" w:sz="2" w:space="10"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styleId="BodyText3Char" w:customStyle="1">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styleId="BodyTextIndent3Char" w:customStyle="1">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styleId="CommentTextChar" w:customStyle="1">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styleId="CommentSubjectChar" w:customStyle="1">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styleId="DocumentMapChar" w:customStyle="1">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styleId="EndnoteTextChar" w:customStyle="1">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645252"/>
    <w:rPr>
      <w:szCs w:val="20"/>
    </w:rPr>
  </w:style>
  <w:style w:type="character" w:styleId="FootnoteTextChar" w:customStyle="1">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styleId="HTMLPreformattedChar" w:customStyle="1">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styleId="PlainTextChar" w:customStyle="1">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styleId="HeaderChar" w:customStyle="1">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styleId="FooterChar" w:customStyle="1">
    <w:name w:val="Footer Char"/>
    <w:basedOn w:val="DefaultParagraphFont"/>
    <w:link w:val="Footer"/>
    <w:uiPriority w:val="99"/>
    <w:semiHidden/>
    <w:rsid w:val="006D3D74"/>
  </w:style>
  <w:style w:type="paragraph" w:styleId="ListParagraph">
    <w:name w:val="List Paragraph"/>
    <w:basedOn w:val="Normal"/>
    <w:uiPriority w:val="34"/>
    <w:unhideWhenUsed/>
    <w:qFormat/>
    <w:rsid w:val="007C4DE9"/>
    <w:pPr>
      <w:ind w:left="720"/>
      <w:contextualSpacing/>
    </w:pPr>
  </w:style>
  <w:style w:type="character" w:styleId="UnresolvedMention">
    <w:name w:val="Unresolved Mention"/>
    <w:basedOn w:val="DefaultParagraphFont"/>
    <w:uiPriority w:val="99"/>
    <w:semiHidden/>
    <w:unhideWhenUsed/>
    <w:rsid w:val="00B508A8"/>
    <w:rPr>
      <w:color w:val="808080"/>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https://www.kaggle.com/c/two-sigma-connect-rental-listing-inquiries/data" TargetMode="External" Id="Rf79a24489d734020" /><Relationship Type="http://schemas.openxmlformats.org/officeDocument/2006/relationships/header" Target="/word/header.xml" Id="R67d0028300e04bba" /><Relationship Type="http://schemas.openxmlformats.org/officeDocument/2006/relationships/footer" Target="/word/footer.xml" Id="Rc041e74cab3d4d7d"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iths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873beb7-5857-4685-be1f-d57550cc96cc"/>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Single spaced (blank).dotx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Scott Smith</dc:creator>
  <keywords/>
  <dc:description/>
  <lastModifiedBy>Lan, Zhao</lastModifiedBy>
  <revision>3</revision>
  <dcterms:created xsi:type="dcterms:W3CDTF">2018-03-16T17:41:00.0000000Z</dcterms:created>
  <dcterms:modified xsi:type="dcterms:W3CDTF">2018-03-19T22:14:38.0642880Z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